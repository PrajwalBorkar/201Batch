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7" w:lineRule="exact" w:line="100"/>
      </w:pPr>
      <w:r>
        <w:pict>
          <v:group style="position:absolute;margin-left:23.95pt;margin-top:23.71pt;width:547.66pt;height:794.38pt;mso-position-horizontal-relative:page;mso-position-vertical-relative:page;z-index:-1084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200"/>
      </w:pPr>
      <w:r>
        <w:rPr>
          <w:rFonts w:cs="Times New Roman" w:hAnsi="Times New Roman" w:eastAsia="Times New Roman" w:ascii="Times New Roman"/>
          <w:b/>
          <w:color w:val="205768"/>
          <w:sz w:val="48"/>
          <w:szCs w:val="48"/>
        </w:rPr>
        <w:t>Mphasis Learning Academy</w:t>
      </w:r>
      <w:r>
        <w:rPr>
          <w:rFonts w:cs="Times New Roman" w:hAnsi="Times New Roman" w:eastAsia="Times New Roman" w:ascii="Times New Roman"/>
          <w:color w:val="000000"/>
          <w:sz w:val="48"/>
          <w:szCs w:val="48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030" w:right="3786"/>
      </w:pPr>
      <w:r>
        <w:rPr>
          <w:rFonts w:cs="Times New Roman" w:hAnsi="Times New Roman" w:eastAsia="Times New Roman" w:ascii="Times New Roman"/>
          <w:b/>
          <w:color w:val="205768"/>
          <w:sz w:val="28"/>
          <w:szCs w:val="28"/>
        </w:rPr>
        <w:t>(192-java-sm)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ind w:left="776"/>
      </w:pPr>
      <w:r>
        <w:rPr>
          <w:rFonts w:cs="Times New Roman" w:hAnsi="Times New Roman" w:eastAsia="Times New Roman" w:ascii="Times New Roman"/>
          <w:b/>
          <w:color w:val="234060"/>
          <w:w w:val="99"/>
          <w:sz w:val="44"/>
          <w:szCs w:val="44"/>
        </w:rPr>
        <w:t>HOTEL</w:t>
      </w:r>
      <w:r>
        <w:rPr>
          <w:rFonts w:cs="Times New Roman" w:hAnsi="Times New Roman" w:eastAsia="Times New Roman" w:ascii="Times New Roman"/>
          <w:b/>
          <w:color w:val="23406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44"/>
          <w:szCs w:val="44"/>
        </w:rPr>
        <w:t>MANAGEMENT</w:t>
      </w:r>
      <w:r>
        <w:rPr>
          <w:rFonts w:cs="Times New Roman" w:hAnsi="Times New Roman" w:eastAsia="Times New Roman" w:ascii="Times New Roman"/>
          <w:b/>
          <w:color w:val="23406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44"/>
          <w:szCs w:val="44"/>
        </w:rPr>
        <w:t>SYSTEM</w:t>
      </w:r>
      <w:r>
        <w:rPr>
          <w:rFonts w:cs="Times New Roman" w:hAnsi="Times New Roman" w:eastAsia="Times New Roman" w:ascii="Times New Roman"/>
          <w:color w:val="000000"/>
          <w:w w:val="100"/>
          <w:sz w:val="44"/>
          <w:szCs w:val="4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76"/>
      </w:pPr>
      <w:r>
        <w:pict>
          <v:shape type="#_x0000_t75" style="width:298.15pt;height:142.19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ind w:left="3174" w:right="4906"/>
      </w:pP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By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ind w:left="2676" w:right="4612"/>
      </w:pP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Group-5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407"/>
        <w:ind w:left="2000" w:right="3410"/>
      </w:pP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Moodavath</w:t>
      </w:r>
      <w:r>
        <w:rPr>
          <w:rFonts w:cs="Times New Roman" w:hAnsi="Times New Roman" w:eastAsia="Times New Roman" w:ascii="Times New Roman"/>
          <w:b/>
          <w:color w:val="2340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Venkatesh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 Neelesh</w:t>
      </w:r>
      <w:r>
        <w:rPr>
          <w:rFonts w:cs="Times New Roman" w:hAnsi="Times New Roman" w:eastAsia="Times New Roman" w:ascii="Times New Roman"/>
          <w:b/>
          <w:color w:val="2340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kumar</w:t>
      </w:r>
      <w:r>
        <w:rPr>
          <w:rFonts w:cs="Times New Roman" w:hAnsi="Times New Roman" w:eastAsia="Times New Roman" w:ascii="Times New Roman"/>
          <w:b/>
          <w:color w:val="2340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thakur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 Nikhil</w:t>
      </w:r>
      <w:r>
        <w:rPr>
          <w:rFonts w:cs="Times New Roman" w:hAnsi="Times New Roman" w:eastAsia="Times New Roman" w:ascii="Times New Roman"/>
          <w:b/>
          <w:color w:val="2340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Agarwal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before="6"/>
        <w:ind w:left="2000" w:right="5159"/>
      </w:pP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Naveen</w:t>
      </w:r>
      <w:r>
        <w:rPr>
          <w:rFonts w:cs="Times New Roman" w:hAnsi="Times New Roman" w:eastAsia="Times New Roman" w:ascii="Times New Roman"/>
          <w:b/>
          <w:color w:val="2340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2000" w:right="3710"/>
        <w:sectPr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Naveen</w:t>
      </w:r>
      <w:r>
        <w:rPr>
          <w:rFonts w:cs="Times New Roman" w:hAnsi="Times New Roman" w:eastAsia="Times New Roman" w:ascii="Times New Roman"/>
          <w:b/>
          <w:color w:val="2340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sharan</w:t>
      </w:r>
      <w:r>
        <w:rPr>
          <w:rFonts w:cs="Times New Roman" w:hAnsi="Times New Roman" w:eastAsia="Times New Roman" w:ascii="Times New Roman"/>
          <w:b/>
          <w:color w:val="2340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234060"/>
          <w:w w:val="99"/>
          <w:sz w:val="32"/>
          <w:szCs w:val="32"/>
        </w:rPr>
        <w:t>patel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41"/>
        <w:ind w:left="100"/>
      </w:pPr>
      <w:r>
        <w:pict>
          <v:group style="position:absolute;margin-left:23.95pt;margin-top:23.71pt;width:547.66pt;height:794.38pt;mso-position-horizontal-relative:page;mso-position-vertical-relative:page;z-index:-1083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8"/>
          <w:szCs w:val="28"/>
        </w:rPr>
        <w:t>CONTENT: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0"/>
      </w:pPr>
      <w:r>
        <w:rPr>
          <w:rFonts w:cs="Calibri" w:hAnsi="Calibri" w:eastAsia="Calibri" w:ascii="Calibri"/>
          <w:b/>
          <w:sz w:val="28"/>
          <w:szCs w:val="28"/>
        </w:rPr>
        <w:t>S.No                            Topic                                                                     page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2"/>
          <w:szCs w:val="22"/>
        </w:rPr>
        <w:t>1.                     ABSTRACT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…………………………………………………………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2"/>
          <w:szCs w:val="22"/>
        </w:rPr>
        <w:t>2.                     PROJECT OVERVIEW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……………………………………………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2"/>
          <w:szCs w:val="22"/>
        </w:rPr>
        <w:t>3.                     MODULES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…………………………………………………………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..3-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2"/>
          <w:szCs w:val="22"/>
        </w:rPr>
        <w:t>4                      SOFTWARE REQUIREMENTS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……………………….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  <w:sectPr>
          <w:pgSz w:w="11920" w:h="16840"/>
          <w:pgMar w:top="1380" w:bottom="280" w:left="1340" w:right="1680"/>
        </w:sectPr>
      </w:pPr>
      <w:r>
        <w:rPr>
          <w:rFonts w:cs="Times New Roman" w:hAnsi="Times New Roman" w:eastAsia="Times New Roman" w:ascii="Times New Roman"/>
          <w:b/>
          <w:sz w:val="22"/>
          <w:szCs w:val="22"/>
        </w:rPr>
        <w:t>5.                     TABLES</w:t>
      </w:r>
      <w:r>
        <w:rPr>
          <w:rFonts w:cs="Times New Roman" w:hAnsi="Times New Roman" w:eastAsia="Times New Roman" w:ascii="Times New Roman"/>
          <w:b/>
          <w:sz w:val="22"/>
          <w:szCs w:val="22"/>
        </w:rPr>
        <w:t>………………………………………………….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71pt;width:547.66pt;height:794.38pt;mso-position-horizontal-relative:page;mso-position-vertical-relative:page;z-index:-1082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2"/>
          <w:szCs w:val="32"/>
        </w:rPr>
        <w:jc w:val="both"/>
        <w:spacing w:before="14"/>
        <w:ind w:left="100" w:right="7592"/>
      </w:pPr>
      <w:r>
        <w:rPr>
          <w:rFonts w:cs="Cambria" w:hAnsi="Cambria" w:eastAsia="Cambria" w:ascii="Cambria"/>
          <w:w w:val="99"/>
          <w:sz w:val="32"/>
          <w:szCs w:val="32"/>
        </w:rPr>
        <w:t>ABSTRACT</w:t>
      </w:r>
      <w:r>
        <w:rPr>
          <w:rFonts w:cs="Cambria" w:hAnsi="Cambria" w:eastAsia="Cambria" w:ascii="Cambria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360"/>
        <w:ind w:left="100" w:right="67" w:firstLine="72"/>
        <w:sectPr>
          <w:pgSz w:w="11920" w:h="16840"/>
          <w:pgMar w:top="1560" w:bottom="280" w:left="1340" w:right="1320"/>
        </w:sectPr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Considering the current scenario With the continuous improvement of people's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living standards, people's spare time life become more colorful than before 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development  of  hotels  for  people  who  were  traveling  or  on  business.The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competition between hotels is becoming more and more fierce, so improving 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management  level  of  hotels,  implementing  the  information  construction  is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undoubtedly  a  wise  choice.  Hotel  room  management  system  through  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collection  of  information,  transmission,  sorting,  processing,  maintainance  and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use,  improve  the  management  level  and  efficiency,  so  as  to  achieve  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automation, standardization and humanization of hotel management application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is  specially  developed  to  help  hotel  staff  and  customers.  The  project  Hotel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Management manages and maintains the records of customers and rooms in 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hotel.  The  rooms  have  different  categories  such  as  Single,  Double,  Deluxe,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Premiere etc., So their charges and records will be maintained accordingly. This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software  has  been  made  in  a  user  friendly  interface.  As  a  security  we  have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provided Admin &amp; user level authentication for different modules such as set-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up-user  etc.,  also  the  username  and  password  gets  stored  in  the  database  in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encrypted  format  more  dealing  with  the  security.  Customer  can  either  make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booking  in  advance,  or  he  can  directly  Check-In.  For  the  convenience  of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Administration,  we  have  provided  facility  to  generate  report  of  transactions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made in terms of check-in &amp; check-out, bookings by day or specified timespan.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8" w:lineRule="auto" w:line="407"/>
        <w:ind w:left="100" w:right="5708"/>
      </w:pPr>
      <w:r>
        <w:pict>
          <v:group style="position:absolute;margin-left:23.95pt;margin-top:23.71pt;width:547.66pt;height:794.38pt;mso-position-horizontal-relative:page;mso-position-vertical-relative:page;z-index:-1081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PROJECT</w:t>
      </w:r>
      <w:r>
        <w:rPr>
          <w:rFonts w:cs="Times New Roman" w:hAnsi="Times New Roman" w:eastAsia="Times New Roman" w:ascii="Times New Roman"/>
          <w:b/>
          <w:color w:val="001F5F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OVERVIEW</w:t>
      </w: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 MODULES:---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INDEX</w:t>
      </w:r>
      <w:r>
        <w:rPr>
          <w:rFonts w:cs="Times New Roman" w:hAnsi="Times New Roman" w:eastAsia="Times New Roman" w:ascii="Times New Roman"/>
          <w:b/>
          <w:color w:val="001F5F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PAGE</w:t>
      </w:r>
      <w:r>
        <w:rPr>
          <w:rFonts w:cs="Times New Roman" w:hAnsi="Times New Roman" w:eastAsia="Times New Roman" w:ascii="Times New Roman"/>
          <w:b/>
          <w:color w:val="001F5F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1.ABOUT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HOTEL: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20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I.HOTEL FACITIES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66"/>
        <w:ind w:left="820" w:right="3854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II.HOTEL ROOMS AVAILABOLITY CHECK</w:t>
      </w: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 III.REGISTRATION AND LOGIN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2.RESTAURENT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20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I.MENU AND FOOD ORDER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3.FACILITIES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ACTIVITIES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67"/>
        <w:ind w:left="820" w:right="6444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I.FUN ACTIVITIES</w:t>
      </w: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 II.GYM SERVICES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4.ROOMS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20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I.ROOMS AVAILABILITY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7"/>
        <w:ind w:left="100" w:right="77" w:firstLine="720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II.TYPES  OF  ROOMS  AND  ACCORDNG  TO  PRICE  ANDBOOK  ROOMS  AND</w:t>
      </w: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 REVIEWS TO THE ROOMS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5.REVIES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FEEDBACK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20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I.GIVE REVIEW TO THE HOTEL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20"/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2.VIEW REVIEWS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6.CONTACT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7.LOGIN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820"/>
        <w:sectPr>
          <w:pgSz w:w="11920" w:h="16840"/>
          <w:pgMar w:top="1360" w:bottom="280" w:left="1340" w:right="1320"/>
        </w:sectPr>
      </w:pPr>
      <w:r>
        <w:rPr>
          <w:rFonts w:cs="Times New Roman" w:hAnsi="Times New Roman" w:eastAsia="Times New Roman" w:ascii="Times New Roman"/>
          <w:b/>
          <w:color w:val="001F5F"/>
          <w:sz w:val="22"/>
          <w:szCs w:val="22"/>
        </w:rPr>
        <w:t>I.AFTER SUCCESSFUL LOGIN WILL REDIRECT TO DASHBOARD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8"/>
        <w:ind w:left="100"/>
      </w:pPr>
      <w:r>
        <w:pict>
          <v:group style="position:absolute;margin-left:23.95pt;margin-top:23.71pt;width:547.66pt;height:794.38pt;mso-position-horizontal-relative:page;mso-position-vertical-relative:page;z-index:-1080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PROJECT</w:t>
      </w:r>
      <w:r>
        <w:rPr>
          <w:rFonts w:cs="Times New Roman" w:hAnsi="Times New Roman" w:eastAsia="Times New Roman" w:ascii="Times New Roman"/>
          <w:b/>
          <w:color w:val="001F5F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001F5F"/>
          <w:w w:val="99"/>
          <w:sz w:val="32"/>
          <w:szCs w:val="32"/>
        </w:rPr>
        <w:t>FEATURES: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color w:val="00AF50"/>
          <w:sz w:val="28"/>
          <w:szCs w:val="28"/>
        </w:rPr>
        <w:t>1.  </w:t>
      </w:r>
      <w:r>
        <w:rPr>
          <w:rFonts w:cs="Times New Roman" w:hAnsi="Times New Roman" w:eastAsia="Times New Roman" w:ascii="Times New Roman"/>
          <w:b/>
          <w:color w:val="17365D"/>
          <w:sz w:val="28"/>
          <w:szCs w:val="28"/>
        </w:rPr>
        <w:t>HOTEL’S </w:t>
      </w:r>
      <w:r>
        <w:rPr>
          <w:rFonts w:cs="Times New Roman" w:hAnsi="Times New Roman" w:eastAsia="Times New Roman" w:ascii="Times New Roman"/>
          <w:b/>
          <w:color w:val="17365D"/>
          <w:sz w:val="28"/>
          <w:szCs w:val="28"/>
        </w:rPr>
        <w:t>REGISTRATION INFORMATION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76"/>
        <w:ind w:left="820" w:right="67" w:firstLine="79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It  provides  User  to  easily  search  room’s  a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vailability  without  login  and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inorder to book or to move further steps needed to register and login. 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room  numbers  and  cost  per  stay  available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.  Room’s  category  such  as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Single,  Double  deluxe,  Premier  can  be  provided  and  accordingly  floor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can be set. and after login you will redirect to dashboard here itself can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perform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8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1.booking rooms:select date and type then book the rooms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7"/>
        <w:ind w:left="118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2.food order and: select the menu items and proceed for order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7" w:lineRule="auto" w:line="277"/>
        <w:ind w:left="1180" w:right="67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3.  activities  details:  activities  that  wants  to  involve  such  as  gym,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swimming pool..etc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180"/>
        <w:sectPr>
          <w:pgSz w:w="11920" w:h="16840"/>
          <w:pgMar w:top="1360" w:bottom="280" w:left="1340" w:right="1320"/>
        </w:sectPr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4.payment details:payments we have done and pending process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592"/>
      </w:pPr>
      <w:r>
        <w:rPr>
          <w:rFonts w:cs="Calibri" w:hAnsi="Calibri" w:eastAsia="Calibri" w:ascii="Calibri"/>
          <w:w w:val="99"/>
          <w:sz w:val="32"/>
          <w:szCs w:val="32"/>
        </w:rPr>
        <w:t>Registration</w:t>
      </w:r>
      <w:r>
        <w:rPr>
          <w:rFonts w:cs="Calibri" w:hAnsi="Calibri" w:eastAsia="Calibri" w:ascii="Calibri"/>
          <w:w w:val="100"/>
          <w:sz w:val="32"/>
          <w:szCs w:val="32"/>
        </w:rPr>
        <w:t> </w:t>
      </w:r>
      <w:r>
        <w:rPr>
          <w:rFonts w:cs="Calibri" w:hAnsi="Calibri" w:eastAsia="Calibri" w:ascii="Calibri"/>
          <w:w w:val="99"/>
          <w:sz w:val="32"/>
          <w:szCs w:val="32"/>
        </w:rPr>
        <w:t>terminal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8"/>
        <w:ind w:left="1160"/>
      </w:pPr>
      <w:r>
        <w:rPr>
          <w:rFonts w:cs="Times New Roman" w:hAnsi="Times New Roman" w:eastAsia="Times New Roman" w:ascii="Times New Roman"/>
          <w:sz w:val="18"/>
          <w:szCs w:val="18"/>
        </w:rPr>
        <w:t>NAME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EMAIL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440"/>
      </w:pPr>
      <w:r>
        <w:rPr>
          <w:rFonts w:cs="Times New Roman" w:hAnsi="Times New Roman" w:eastAsia="Times New Roman" w:ascii="Times New Roman"/>
          <w:color w:val="0D0D0D"/>
          <w:w w:val="99"/>
          <w:position w:val="-1"/>
          <w:sz w:val="20"/>
          <w:szCs w:val="20"/>
        </w:rPr>
        <w:t>REGISTRATION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pgSz w:w="11920" w:h="16840"/>
          <w:pgMar w:top="1560" w:bottom="280" w:left="1000" w:right="340"/>
        </w:sectPr>
      </w:pPr>
      <w:r>
        <w:rPr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799" w:right="-47"/>
      </w:pPr>
      <w:r>
        <w:rPr>
          <w:rFonts w:cs="Times New Roman" w:hAnsi="Times New Roman" w:eastAsia="Times New Roman" w:ascii="Times New Roman"/>
          <w:position w:val="-1"/>
          <w:sz w:val="18"/>
          <w:szCs w:val="18"/>
        </w:rPr>
        <w:t>USERNAME         PSSWRD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" w:lineRule="atLeast" w:line="240"/>
        <w:ind w:right="1293"/>
        <w:sectPr>
          <w:type w:val="continuous"/>
          <w:pgSz w:w="11920" w:h="16840"/>
          <w:pgMar w:top="1560" w:bottom="280" w:left="1000" w:right="340"/>
          <w:cols w:num="2" w:equalWidth="off">
            <w:col w:w="5917" w:space="974"/>
            <w:col w:w="368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FF0000"/>
          <w:sz w:val="18"/>
          <w:szCs w:val="18"/>
        </w:rPr>
        <w:t>INVALID RETURN BANK TO</w:t>
      </w:r>
      <w:r>
        <w:rPr>
          <w:rFonts w:cs="Times New Roman" w:hAnsi="Times New Roman" w:eastAsia="Times New Roman" w:ascii="Times New Roman"/>
          <w:color w:val="FF0000"/>
          <w:sz w:val="18"/>
          <w:szCs w:val="18"/>
        </w:rPr>
        <w:t> LOGIN PAGE</w:t>
      </w:r>
      <w:r>
        <w:rPr>
          <w:rFonts w:cs="Times New Roman" w:hAnsi="Times New Roman" w:eastAsia="Times New Roman" w:ascii="Times New Roman"/>
          <w:color w:val="0000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9" w:lineRule="exact" w:line="260"/>
        <w:ind w:left="440"/>
      </w:pPr>
      <w:r>
        <w:rPr>
          <w:rFonts w:cs="Times New Roman" w:hAnsi="Times New Roman" w:eastAsia="Times New Roman" w:ascii="Times New Roman"/>
          <w:b/>
          <w:color w:val="234060"/>
          <w:position w:val="-1"/>
          <w:sz w:val="24"/>
          <w:szCs w:val="24"/>
        </w:rPr>
        <w:t>HOTEL REGISTRATION                     </w:t>
      </w:r>
      <w:r>
        <w:rPr>
          <w:rFonts w:cs="Times New Roman" w:hAnsi="Times New Roman" w:eastAsia="Times New Roman" w:ascii="Times New Roman"/>
          <w:color w:val="0D0D0D"/>
          <w:w w:val="99"/>
          <w:position w:val="-1"/>
          <w:sz w:val="20"/>
          <w:szCs w:val="20"/>
        </w:rPr>
        <w:t>LOGIN</w:t>
      </w:r>
      <w:r>
        <w:rPr>
          <w:rFonts w:cs="Times New Roman" w:hAnsi="Times New Roman" w:eastAsia="Times New Roman" w:ascii="Times New Roman"/>
          <w:color w:val="0D0D0D"/>
          <w:w w:val="100"/>
          <w:position w:val="-1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b/>
          <w:color w:val="FF0000"/>
          <w:w w:val="100"/>
          <w:position w:val="-1"/>
          <w:sz w:val="22"/>
          <w:szCs w:val="22"/>
        </w:rPr>
        <w:t>CHECK?                </w:t>
      </w:r>
      <w:r>
        <w:rPr>
          <w:rFonts w:cs="Times New Roman" w:hAnsi="Times New Roman" w:eastAsia="Times New Roman" w:ascii="Times New Roman"/>
          <w:b/>
          <w:color w:val="234060"/>
          <w:w w:val="100"/>
          <w:position w:val="-1"/>
          <w:sz w:val="22"/>
          <w:szCs w:val="22"/>
        </w:rPr>
        <w:t>DASHBOARD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36" w:lineRule="exact" w:line="200"/>
        <w:ind w:right="2884"/>
      </w:pPr>
      <w:r>
        <w:rPr>
          <w:rFonts w:cs="Times New Roman" w:hAnsi="Times New Roman" w:eastAsia="Times New Roman" w:ascii="Times New Roman"/>
          <w:color w:val="006FC0"/>
          <w:position w:val="-1"/>
          <w:sz w:val="18"/>
          <w:szCs w:val="18"/>
        </w:rPr>
        <w:t>VALID</w:t>
      </w:r>
      <w:r>
        <w:rPr>
          <w:rFonts w:cs="Times New Roman" w:hAnsi="Times New Roman" w:eastAsia="Times New Roman" w:ascii="Times New Roman"/>
          <w:color w:val="000000"/>
          <w:position w:val="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000" w:right="3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031" w:right="-50"/>
      </w:pPr>
      <w:r>
        <w:pict>
          <v:group style="position:absolute;margin-left:121.69pt;margin-top:-49.8141pt;width:6pt;height:33.61pt;mso-position-horizontal-relative:page;mso-position-vertical-relative:paragraph;z-index:-1077" coordorigin="2434,-996" coordsize="120,672">
            <v:shape style="position:absolute;left:2434;top:-996;width:120;height:672" coordorigin="2434,-996" coordsize="120,672" path="m2484,-424l2484,-444,2434,-443,2496,-324,2484,-424xe" filled="t" fillcolor="#538DD3" stroked="f">
              <v:path arrowok="t"/>
              <v:fill/>
            </v:shape>
            <v:shape style="position:absolute;left:2434;top:-996;width:120;height:672" coordorigin="2434,-996" coordsize="120,672" path="m2554,-445l2504,-444,2504,-424,2554,-445xe" filled="t" fillcolor="#538DD3" stroked="f">
              <v:path arrowok="t"/>
              <v:fill/>
            </v:shape>
            <v:shape style="position:absolute;left:2434;top:-996;width:120;height:672" coordorigin="2434,-996" coordsize="120,672" path="m2494,-996l2474,-996,2484,-444,2484,-424,2496,-324,2554,-445,2504,-424,2504,-444,2494,-996xe" filled="t" fillcolor="#538DD3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0D0D0D"/>
          <w:w w:val="99"/>
          <w:position w:val="-1"/>
          <w:sz w:val="20"/>
          <w:szCs w:val="20"/>
        </w:rPr>
        <w:t>ROOMS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auto" w:line="277"/>
        <w:ind w:right="367"/>
        <w:sectPr>
          <w:type w:val="continuous"/>
          <w:pgSz w:w="11920" w:h="16840"/>
          <w:pgMar w:top="1560" w:bottom="280" w:left="1000" w:right="340"/>
          <w:cols w:num="2" w:equalWidth="off">
            <w:col w:w="1740" w:space="7422"/>
            <w:col w:w="141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808080"/>
          <w:w w:val="99"/>
          <w:sz w:val="20"/>
          <w:szCs w:val="20"/>
        </w:rPr>
        <w:t>WELCOME</w:t>
      </w:r>
      <w:r>
        <w:rPr>
          <w:rFonts w:cs="Times New Roman" w:hAnsi="Times New Roman" w:eastAsia="Times New Roman" w:ascii="Times New Roman"/>
          <w:color w:val="808080"/>
          <w:w w:val="99"/>
          <w:sz w:val="20"/>
          <w:szCs w:val="20"/>
        </w:rPr>
        <w:t> USER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000" w:right="34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8" w:right="-50"/>
      </w:pPr>
      <w:r>
        <w:rPr>
          <w:rFonts w:cs="Times New Roman" w:hAnsi="Times New Roman" w:eastAsia="Times New Roman" w:ascii="Times New Roman"/>
          <w:color w:val="0D0D0D"/>
          <w:w w:val="99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color w:val="0D0D0D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D0D0D"/>
          <w:w w:val="99"/>
          <w:sz w:val="20"/>
          <w:szCs w:val="20"/>
        </w:rPr>
        <w:t>AVAILABILITY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 w:lineRule="auto" w:line="276"/>
        <w:ind w:right="4676"/>
      </w:pPr>
      <w:r>
        <w:br w:type="column"/>
      </w:r>
      <w:r>
        <w:rPr>
          <w:rFonts w:cs="Calibri" w:hAnsi="Calibri" w:eastAsia="Calibri" w:ascii="Calibri"/>
          <w:color w:val="7E7E7E"/>
          <w:sz w:val="22"/>
          <w:szCs w:val="22"/>
        </w:rPr>
        <w:t>Enter book</w:t>
      </w:r>
      <w:r>
        <w:rPr>
          <w:rFonts w:cs="Calibri" w:hAnsi="Calibri" w:eastAsia="Calibri" w:ascii="Calibri"/>
          <w:color w:val="7E7E7E"/>
          <w:sz w:val="22"/>
          <w:szCs w:val="22"/>
        </w:rPr>
        <w:t> will go to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5"/>
        <w:sectPr>
          <w:type w:val="continuous"/>
          <w:pgSz w:w="11920" w:h="16840"/>
          <w:pgMar w:top="1560" w:bottom="280" w:left="1000" w:right="340"/>
          <w:cols w:num="2" w:equalWidth="off">
            <w:col w:w="2678" w:space="2194"/>
            <w:col w:w="5708"/>
          </w:cols>
        </w:sectPr>
      </w:pPr>
      <w:r>
        <w:rPr>
          <w:rFonts w:cs="Calibri" w:hAnsi="Calibri" w:eastAsia="Calibri" w:ascii="Calibri"/>
          <w:color w:val="7E7E7E"/>
          <w:sz w:val="22"/>
          <w:szCs w:val="22"/>
        </w:rPr>
        <w:t>login page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  <w:sectPr>
          <w:type w:val="continuous"/>
          <w:pgSz w:w="11920" w:h="16840"/>
          <w:pgMar w:top="1560" w:bottom="280" w:left="1000" w:right="3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" w:lineRule="atLeast" w:line="240"/>
        <w:ind w:left="104" w:right="-31"/>
      </w:pPr>
      <w:r>
        <w:rPr>
          <w:rFonts w:cs="Times New Roman" w:hAnsi="Times New Roman" w:eastAsia="Times New Roman" w:ascii="Times New Roman"/>
          <w:sz w:val="18"/>
          <w:szCs w:val="18"/>
        </w:rPr>
        <w:t>FROM</w:t>
      </w:r>
      <w:r>
        <w:rPr>
          <w:rFonts w:cs="Times New Roman" w:hAnsi="Times New Roman" w:eastAsia="Times New Roman" w:ascii="Times New Roman"/>
          <w:sz w:val="18"/>
          <w:szCs w:val="18"/>
        </w:rPr>
        <w:t> DATE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1"/>
        <w:ind w:right="-47"/>
      </w:pPr>
      <w:r>
        <w:br w:type="column"/>
      </w:r>
      <w:r>
        <w:rPr>
          <w:rFonts w:cs="Times New Roman" w:hAnsi="Times New Roman" w:eastAsia="Times New Roman" w:ascii="Times New Roman"/>
          <w:sz w:val="18"/>
          <w:szCs w:val="18"/>
        </w:rPr>
        <w:t>TO DATE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ectPr>
          <w:type w:val="continuous"/>
          <w:pgSz w:w="11920" w:h="16840"/>
          <w:pgMar w:top="1560" w:bottom="280" w:left="1000" w:right="340"/>
          <w:cols w:num="3" w:equalWidth="off">
            <w:col w:w="616" w:space="984"/>
            <w:col w:w="765" w:space="721"/>
            <w:col w:w="7494"/>
          </w:cols>
        </w:sectPr>
      </w:pPr>
      <w:r>
        <w:rPr>
          <w:rFonts w:cs="Calibri" w:hAnsi="Calibri" w:eastAsia="Calibri" w:ascii="Calibri"/>
          <w:position w:val="-3"/>
          <w:sz w:val="18"/>
          <w:szCs w:val="18"/>
        </w:rPr>
        <w:t>TYPE                     </w:t>
      </w:r>
      <w:r>
        <w:rPr>
          <w:rFonts w:cs="Calibri" w:hAnsi="Calibri" w:eastAsia="Calibri" w:ascii="Calibri"/>
          <w:position w:val="0"/>
          <w:sz w:val="18"/>
          <w:szCs w:val="18"/>
        </w:rPr>
        <w:t>BOOK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pict>
          <v:group style="position:absolute;margin-left:87.432pt;margin-top:77.375pt;width:295.043pt;height:6.75pt;mso-position-horizontal-relative:page;mso-position-vertical-relative:page;z-index:-1076" coordorigin="1749,1548" coordsize="5901,135">
            <v:shape style="position:absolute;left:1756;top:1555;width:5886;height:120" coordorigin="1756,1555" coordsize="5886,120" path="m1876,1625l2016,1625,2016,1605,1856,1605,1856,1625,1876,1625xe" filled="t" fillcolor="#000000" stroked="f">
              <v:path arrowok="t"/>
              <v:fill/>
            </v:shape>
            <v:shape style="position:absolute;left:1756;top:1555;width:5886;height:120" coordorigin="1756,1555" coordsize="5886,120" path="m2076,1605l2076,1625,2096,1625,2096,1605,2076,1605xe" filled="t" fillcolor="#000000" stroked="f">
              <v:path arrowok="t"/>
              <v:fill/>
            </v:shape>
            <v:shape style="position:absolute;left:1756;top:1555;width:5886;height:120" coordorigin="1756,1555" coordsize="5886,120" path="m2156,1605l2156,1625,2176,1625,2176,1605,2156,1605xe" filled="t" fillcolor="#000000" stroked="f">
              <v:path arrowok="t"/>
              <v:fill/>
            </v:shape>
            <v:shape style="position:absolute;left:1756;top:1555;width:5886;height:120" coordorigin="1756,1555" coordsize="5886,120" path="m2236,1605l2236,1625,2396,1625,2396,1605,2236,1605xe" filled="t" fillcolor="#000000" stroked="f">
              <v:path arrowok="t"/>
              <v:fill/>
            </v:shape>
            <v:shape style="position:absolute;left:1756;top:1555;width:5886;height:120" coordorigin="1756,1555" coordsize="5886,120" path="m2456,1605l2456,1625,2476,1625,2476,1605,2456,1605xe" filled="t" fillcolor="#000000" stroked="f">
              <v:path arrowok="t"/>
              <v:fill/>
            </v:shape>
            <v:shape style="position:absolute;left:1756;top:1555;width:5886;height:120" coordorigin="1756,1555" coordsize="5886,120" path="m2536,1605l2536,1625,2556,1625,2556,1605,2536,1605xe" filled="t" fillcolor="#000000" stroked="f">
              <v:path arrowok="t"/>
              <v:fill/>
            </v:shape>
            <v:shape style="position:absolute;left:1756;top:1555;width:5886;height:120" coordorigin="1756,1555" coordsize="5886,120" path="m2616,1605l2616,1625,2776,1625,2776,1605,2616,1605xe" filled="t" fillcolor="#000000" stroked="f">
              <v:path arrowok="t"/>
              <v:fill/>
            </v:shape>
            <v:shape style="position:absolute;left:1756;top:1555;width:5886;height:120" coordorigin="1756,1555" coordsize="5886,120" path="m2836,1605l2836,1625,2856,1625,2856,1605,2836,1605xe" filled="t" fillcolor="#000000" stroked="f">
              <v:path arrowok="t"/>
              <v:fill/>
            </v:shape>
            <v:shape style="position:absolute;left:1756;top:1555;width:5886;height:120" coordorigin="1756,1555" coordsize="5886,120" path="m2916,1605l2916,1625,2936,1625,2936,1605,2916,1605xe" filled="t" fillcolor="#000000" stroked="f">
              <v:path arrowok="t"/>
              <v:fill/>
            </v:shape>
            <v:shape style="position:absolute;left:1756;top:1555;width:5886;height:120" coordorigin="1756,1555" coordsize="5886,120" path="m2996,1605l2996,1625,3156,1625,3156,1605,2996,1605xe" filled="t" fillcolor="#000000" stroked="f">
              <v:path arrowok="t"/>
              <v:fill/>
            </v:shape>
            <v:shape style="position:absolute;left:1756;top:1555;width:5886;height:120" coordorigin="1756,1555" coordsize="5886,120" path="m3216,1605l3216,1625,3236,1625,3236,1605,3216,1605xe" filled="t" fillcolor="#000000" stroked="f">
              <v:path arrowok="t"/>
              <v:fill/>
            </v:shape>
            <v:shape style="position:absolute;left:1756;top:1555;width:5886;height:120" coordorigin="1756,1555" coordsize="5886,120" path="m3296,1605l3296,1625,3316,1625,3316,1605,3296,1605xe" filled="t" fillcolor="#000000" stroked="f">
              <v:path arrowok="t"/>
              <v:fill/>
            </v:shape>
            <v:shape style="position:absolute;left:1756;top:1555;width:5886;height:120" coordorigin="1756,1555" coordsize="5886,120" path="m3376,1605l3376,1625,3536,1625,3536,1605,3376,1605xe" filled="t" fillcolor="#000000" stroked="f">
              <v:path arrowok="t"/>
              <v:fill/>
            </v:shape>
            <v:shape style="position:absolute;left:1756;top:1555;width:5886;height:120" coordorigin="1756,1555" coordsize="5886,120" path="m3596,1605l3596,1625,3616,1625,3616,1605,3596,1605xe" filled="t" fillcolor="#000000" stroked="f">
              <v:path arrowok="t"/>
              <v:fill/>
            </v:shape>
            <v:shape style="position:absolute;left:1756;top:1555;width:5886;height:120" coordorigin="1756,1555" coordsize="5886,120" path="m3676,1605l3676,1625,3696,1625,3696,1605,3676,1605xe" filled="t" fillcolor="#000000" stroked="f">
              <v:path arrowok="t"/>
              <v:fill/>
            </v:shape>
            <v:shape style="position:absolute;left:1756;top:1555;width:5886;height:120" coordorigin="1756,1555" coordsize="5886,120" path="m3756,1605l3756,1625,3916,1625,3916,1605,3756,1605xe" filled="t" fillcolor="#000000" stroked="f">
              <v:path arrowok="t"/>
              <v:fill/>
            </v:shape>
            <v:shape style="position:absolute;left:1756;top:1555;width:5886;height:120" coordorigin="1756,1555" coordsize="5886,120" path="m3976,1605l3976,1625,3996,1625,3996,1605,3976,1605xe" filled="t" fillcolor="#000000" stroked="f">
              <v:path arrowok="t"/>
              <v:fill/>
            </v:shape>
            <v:shape style="position:absolute;left:1756;top:1555;width:5886;height:120" coordorigin="1756,1555" coordsize="5886,120" path="m4056,1605l4056,1625,4076,1625,4076,1605,4056,1605xe" filled="t" fillcolor="#000000" stroked="f">
              <v:path arrowok="t"/>
              <v:fill/>
            </v:shape>
            <v:shape style="position:absolute;left:1756;top:1555;width:5886;height:120" coordorigin="1756,1555" coordsize="5886,120" path="m4136,1605l4136,1625,4296,1625,4296,1605,4136,1605xe" filled="t" fillcolor="#000000" stroked="f">
              <v:path arrowok="t"/>
              <v:fill/>
            </v:shape>
            <v:shape style="position:absolute;left:1756;top:1555;width:5886;height:120" coordorigin="1756,1555" coordsize="5886,120" path="m4356,1605l4356,1625,4376,1625,4376,1605,4356,1605xe" filled="t" fillcolor="#000000" stroked="f">
              <v:path arrowok="t"/>
              <v:fill/>
            </v:shape>
            <v:shape style="position:absolute;left:1756;top:1555;width:5886;height:120" coordorigin="1756,1555" coordsize="5886,120" path="m4436,1605l4436,1625,4456,1625,4456,1605,4436,1605xe" filled="t" fillcolor="#000000" stroked="f">
              <v:path arrowok="t"/>
              <v:fill/>
            </v:shape>
            <v:shape style="position:absolute;left:1756;top:1555;width:5886;height:120" coordorigin="1756,1555" coordsize="5886,120" path="m4516,1605l4516,1625,4676,1625,4676,1605,4516,1605xe" filled="t" fillcolor="#000000" stroked="f">
              <v:path arrowok="t"/>
              <v:fill/>
            </v:shape>
            <v:shape style="position:absolute;left:1756;top:1555;width:5886;height:120" coordorigin="1756,1555" coordsize="5886,120" path="m4736,1605l4736,1625,4756,1625,4756,1605,4736,1605xe" filled="t" fillcolor="#000000" stroked="f">
              <v:path arrowok="t"/>
              <v:fill/>
            </v:shape>
            <v:shape style="position:absolute;left:1756;top:1555;width:5886;height:120" coordorigin="1756,1555" coordsize="5886,120" path="m4816,1605l4816,1625,4836,1625,4836,1605,4816,1605xe" filled="t" fillcolor="#000000" stroked="f">
              <v:path arrowok="t"/>
              <v:fill/>
            </v:shape>
            <v:shape style="position:absolute;left:1756;top:1555;width:5886;height:120" coordorigin="1756,1555" coordsize="5886,120" path="m4896,1605l4896,1625,5056,1625,5056,1605,4896,1605xe" filled="t" fillcolor="#000000" stroked="f">
              <v:path arrowok="t"/>
              <v:fill/>
            </v:shape>
            <v:shape style="position:absolute;left:1756;top:1555;width:5886;height:120" coordorigin="1756,1555" coordsize="5886,120" path="m5116,1605l5116,1625,5136,1625,5136,1605,5116,1605xe" filled="t" fillcolor="#000000" stroked="f">
              <v:path arrowok="t"/>
              <v:fill/>
            </v:shape>
            <v:shape style="position:absolute;left:1756;top:1555;width:5886;height:120" coordorigin="1756,1555" coordsize="5886,120" path="m5196,1605l5196,1625,5216,1625,5216,1605,5196,1605xe" filled="t" fillcolor="#000000" stroked="f">
              <v:path arrowok="t"/>
              <v:fill/>
            </v:shape>
            <v:shape style="position:absolute;left:1756;top:1555;width:5886;height:120" coordorigin="1756,1555" coordsize="5886,120" path="m5276,1605l5276,1625,5436,1625,5436,1605,5276,1605xe" filled="t" fillcolor="#000000" stroked="f">
              <v:path arrowok="t"/>
              <v:fill/>
            </v:shape>
            <v:shape style="position:absolute;left:1756;top:1555;width:5886;height:120" coordorigin="1756,1555" coordsize="5886,120" path="m5496,1605l5496,1625,5516,1625,5516,1605,5496,1605xe" filled="t" fillcolor="#000000" stroked="f">
              <v:path arrowok="t"/>
              <v:fill/>
            </v:shape>
            <v:shape style="position:absolute;left:1756;top:1555;width:5886;height:120" coordorigin="1756,1555" coordsize="5886,120" path="m5576,1605l5576,1625,5596,1625,5596,1605,5576,1605xe" filled="t" fillcolor="#000000" stroked="f">
              <v:path arrowok="t"/>
              <v:fill/>
            </v:shape>
            <v:shape style="position:absolute;left:1756;top:1555;width:5886;height:120" coordorigin="1756,1555" coordsize="5886,120" path="m5656,1605l5656,1625,5816,1625,5816,1605,5656,1605xe" filled="t" fillcolor="#000000" stroked="f">
              <v:path arrowok="t"/>
              <v:fill/>
            </v:shape>
            <v:shape style="position:absolute;left:1756;top:1555;width:5886;height:120" coordorigin="1756,1555" coordsize="5886,120" path="m5876,1605l5876,1625,5896,1625,5896,1605,5876,1605xe" filled="t" fillcolor="#000000" stroked="f">
              <v:path arrowok="t"/>
              <v:fill/>
            </v:shape>
            <v:shape style="position:absolute;left:1756;top:1555;width:5886;height:120" coordorigin="1756,1555" coordsize="5886,120" path="m5956,1605l5956,1625,5976,1625,5976,1605,5956,1605xe" filled="t" fillcolor="#000000" stroked="f">
              <v:path arrowok="t"/>
              <v:fill/>
            </v:shape>
            <v:shape style="position:absolute;left:1756;top:1555;width:5886;height:120" coordorigin="1756,1555" coordsize="5886,120" path="m6036,1605l6036,1625,6196,1625,6196,1605,6036,1605xe" filled="t" fillcolor="#000000" stroked="f">
              <v:path arrowok="t"/>
              <v:fill/>
            </v:shape>
            <v:shape style="position:absolute;left:1756;top:1555;width:5886;height:120" coordorigin="1756,1555" coordsize="5886,120" path="m6256,1605l6256,1625,6276,1625,6276,1605,6256,1605xe" filled="t" fillcolor="#000000" stroked="f">
              <v:path arrowok="t"/>
              <v:fill/>
            </v:shape>
            <v:shape style="position:absolute;left:1756;top:1555;width:5886;height:120" coordorigin="1756,1555" coordsize="5886,120" path="m6336,1605l6336,1625,6356,1625,6356,1605,6336,1605xe" filled="t" fillcolor="#000000" stroked="f">
              <v:path arrowok="t"/>
              <v:fill/>
            </v:shape>
            <v:shape style="position:absolute;left:1756;top:1555;width:5886;height:120" coordorigin="1756,1555" coordsize="5886,120" path="m6416,1605l6416,1625,6576,1625,6576,1605,6416,1605xe" filled="t" fillcolor="#000000" stroked="f">
              <v:path arrowok="t"/>
              <v:fill/>
            </v:shape>
            <v:shape style="position:absolute;left:1756;top:1555;width:5886;height:120" coordorigin="1756,1555" coordsize="5886,120" path="m6636,1605l6636,1625,6656,1625,6656,1605,6636,1605xe" filled="t" fillcolor="#000000" stroked="f">
              <v:path arrowok="t"/>
              <v:fill/>
            </v:shape>
            <v:shape style="position:absolute;left:1756;top:1555;width:5886;height:120" coordorigin="1756,1555" coordsize="5886,120" path="m6716,1605l6716,1625,6736,1625,6736,1605,6716,1605xe" filled="t" fillcolor="#000000" stroked="f">
              <v:path arrowok="t"/>
              <v:fill/>
            </v:shape>
            <v:shape style="position:absolute;left:1756;top:1555;width:5886;height:120" coordorigin="1756,1555" coordsize="5886,120" path="m6796,1605l6796,1625,6956,1625,6956,1605,6796,1605xe" filled="t" fillcolor="#000000" stroked="f">
              <v:path arrowok="t"/>
              <v:fill/>
            </v:shape>
            <v:shape style="position:absolute;left:1756;top:1555;width:5886;height:120" coordorigin="1756,1555" coordsize="5886,120" path="m7016,1605l7016,1625,7036,1625,7036,1605,7016,1605xe" filled="t" fillcolor="#000000" stroked="f">
              <v:path arrowok="t"/>
              <v:fill/>
            </v:shape>
            <v:shape style="position:absolute;left:1756;top:1555;width:5886;height:120" coordorigin="1756,1555" coordsize="5886,120" path="m7096,1605l7096,1625,7116,1625,7116,1605,7096,1605xe" filled="t" fillcolor="#000000" stroked="f">
              <v:path arrowok="t"/>
              <v:fill/>
            </v:shape>
            <v:shape style="position:absolute;left:1756;top:1555;width:5886;height:120" coordorigin="1756,1555" coordsize="5886,120" path="m7176,1605l7176,1625,7336,1625,7336,1605,7176,1605xe" filled="t" fillcolor="#000000" stroked="f">
              <v:path arrowok="t"/>
              <v:fill/>
            </v:shape>
            <v:shape style="position:absolute;left:1756;top:1555;width:5886;height:120" coordorigin="1756,1555" coordsize="5886,120" path="m7396,1605l7396,1625,7416,1625,7416,1605,7396,1605xe" filled="t" fillcolor="#000000" stroked="f">
              <v:path arrowok="t"/>
              <v:fill/>
            </v:shape>
            <v:shape style="position:absolute;left:1756;top:1555;width:5886;height:120" coordorigin="1756,1555" coordsize="5886,120" path="m7476,1605l7476,1625,7496,1625,7496,1605,7476,1605xe" filled="t" fillcolor="#000000" stroked="f">
              <v:path arrowok="t"/>
              <v:fill/>
            </v:shape>
            <v:shape style="position:absolute;left:1756;top:1555;width:5886;height:120" coordorigin="1756,1555" coordsize="5886,120" path="m7642,1615l7522,1555,7522,1675,7642,1615xe" filled="t" fillcolor="#000000" stroked="f">
              <v:path arrowok="t"/>
              <v:fill/>
            </v:shape>
            <v:shape style="position:absolute;left:1756;top:1555;width:5886;height:120" coordorigin="1756,1555" coordsize="5886,120" path="m1876,1605l1876,1555,1756,1615,1876,1675,1876,1625,1856,1625,1856,1605,1876,1605xe" filled="t" fillcolor="#000000" stroked="f">
              <v:path arrowok="t"/>
              <v:fill/>
            </v:shape>
            <v:shape style="position:absolute;left:1856;top:1615;width:160;height:0" coordorigin="1856,1615" coordsize="160,0" path="m1856,1615l2016,1615e" filled="f" stroked="t" strokeweight="1.1pt" strokecolor="#000000">
              <v:path arrowok="t"/>
            </v:shape>
            <v:shape style="position:absolute;left:2076;top:1615;width:20;height:0" coordorigin="2076,1615" coordsize="20,0" path="m2076,1615l2096,1615e" filled="f" stroked="t" strokeweight="1.1pt" strokecolor="#000000">
              <v:path arrowok="t"/>
            </v:shape>
            <v:shape style="position:absolute;left:2156;top:1615;width:20;height:0" coordorigin="2156,1615" coordsize="20,0" path="m2156,1615l2176,1615e" filled="f" stroked="t" strokeweight="1.1pt" strokecolor="#000000">
              <v:path arrowok="t"/>
            </v:shape>
            <v:shape style="position:absolute;left:2236;top:1615;width:160;height:0" coordorigin="2236,1615" coordsize="160,0" path="m2236,1615l2396,1615e" filled="f" stroked="t" strokeweight="1.1pt" strokecolor="#000000">
              <v:path arrowok="t"/>
            </v:shape>
            <v:shape style="position:absolute;left:2456;top:1615;width:20;height:0" coordorigin="2456,1615" coordsize="20,0" path="m2456,1615l2476,1615e" filled="f" stroked="t" strokeweight="1.1pt" strokecolor="#000000">
              <v:path arrowok="t"/>
            </v:shape>
            <v:shape style="position:absolute;left:2536;top:1615;width:20;height:0" coordorigin="2536,1615" coordsize="20,0" path="m2536,1615l2556,1615e" filled="f" stroked="t" strokeweight="1.1pt" strokecolor="#000000">
              <v:path arrowok="t"/>
            </v:shape>
            <v:shape style="position:absolute;left:2616;top:1615;width:160;height:0" coordorigin="2616,1615" coordsize="160,0" path="m2616,1615l2776,1615e" filled="f" stroked="t" strokeweight="1.1pt" strokecolor="#000000">
              <v:path arrowok="t"/>
            </v:shape>
            <v:shape style="position:absolute;left:2836;top:1615;width:20;height:0" coordorigin="2836,1615" coordsize="20,0" path="m2836,1615l2856,1615e" filled="f" stroked="t" strokeweight="1.1pt" strokecolor="#000000">
              <v:path arrowok="t"/>
            </v:shape>
            <v:shape style="position:absolute;left:2916;top:1615;width:20;height:0" coordorigin="2916,1615" coordsize="20,0" path="m2916,1615l2936,1615e" filled="f" stroked="t" strokeweight="1.1pt" strokecolor="#000000">
              <v:path arrowok="t"/>
            </v:shape>
            <v:shape style="position:absolute;left:2996;top:1615;width:160;height:0" coordorigin="2996,1615" coordsize="160,0" path="m2996,1615l3156,1615e" filled="f" stroked="t" strokeweight="1.1pt" strokecolor="#000000">
              <v:path arrowok="t"/>
            </v:shape>
            <v:shape style="position:absolute;left:3216;top:1615;width:20;height:0" coordorigin="3216,1615" coordsize="20,0" path="m3216,1615l3236,1615e" filled="f" stroked="t" strokeweight="1.1pt" strokecolor="#000000">
              <v:path arrowok="t"/>
            </v:shape>
            <v:shape style="position:absolute;left:3296;top:1615;width:20;height:0" coordorigin="3296,1615" coordsize="20,0" path="m3296,1615l3316,1615e" filled="f" stroked="t" strokeweight="1.1pt" strokecolor="#000000">
              <v:path arrowok="t"/>
            </v:shape>
            <v:shape style="position:absolute;left:3376;top:1615;width:160;height:0" coordorigin="3376,1615" coordsize="160,0" path="m3376,1615l3536,1615e" filled="f" stroked="t" strokeweight="1.1pt" strokecolor="#000000">
              <v:path arrowok="t"/>
            </v:shape>
            <v:shape style="position:absolute;left:3596;top:1615;width:20;height:0" coordorigin="3596,1615" coordsize="20,0" path="m3596,1615l3616,1615e" filled="f" stroked="t" strokeweight="1.1pt" strokecolor="#000000">
              <v:path arrowok="t"/>
            </v:shape>
            <v:shape style="position:absolute;left:3676;top:1615;width:20;height:0" coordorigin="3676,1615" coordsize="20,0" path="m3676,1615l3696,1615e" filled="f" stroked="t" strokeweight="1.1pt" strokecolor="#000000">
              <v:path arrowok="t"/>
            </v:shape>
            <v:shape style="position:absolute;left:3756;top:1615;width:160;height:0" coordorigin="3756,1615" coordsize="160,0" path="m3756,1615l3916,1615e" filled="f" stroked="t" strokeweight="1.1pt" strokecolor="#000000">
              <v:path arrowok="t"/>
            </v:shape>
            <v:shape style="position:absolute;left:3976;top:1615;width:20;height:0" coordorigin="3976,1615" coordsize="20,0" path="m3976,1615l3996,1615e" filled="f" stroked="t" strokeweight="1.1pt" strokecolor="#000000">
              <v:path arrowok="t"/>
            </v:shape>
            <v:shape style="position:absolute;left:4056;top:1615;width:20;height:0" coordorigin="4056,1615" coordsize="20,0" path="m4056,1615l4076,1615e" filled="f" stroked="t" strokeweight="1.1pt" strokecolor="#000000">
              <v:path arrowok="t"/>
            </v:shape>
            <v:shape style="position:absolute;left:4136;top:1615;width:160;height:0" coordorigin="4136,1615" coordsize="160,0" path="m4136,1615l4296,1615e" filled="f" stroked="t" strokeweight="1.1pt" strokecolor="#000000">
              <v:path arrowok="t"/>
            </v:shape>
            <v:shape style="position:absolute;left:4356;top:1615;width:20;height:0" coordorigin="4356,1615" coordsize="20,0" path="m4356,1615l4376,1615e" filled="f" stroked="t" strokeweight="1.1pt" strokecolor="#000000">
              <v:path arrowok="t"/>
            </v:shape>
            <v:shape style="position:absolute;left:4436;top:1615;width:20;height:0" coordorigin="4436,1615" coordsize="20,0" path="m4436,1615l4456,1615e" filled="f" stroked="t" strokeweight="1.1pt" strokecolor="#000000">
              <v:path arrowok="t"/>
            </v:shape>
            <v:shape style="position:absolute;left:4516;top:1615;width:160;height:0" coordorigin="4516,1615" coordsize="160,0" path="m4516,1615l4676,1615e" filled="f" stroked="t" strokeweight="1.1pt" strokecolor="#000000">
              <v:path arrowok="t"/>
            </v:shape>
            <v:shape style="position:absolute;left:4736;top:1615;width:20;height:0" coordorigin="4736,1615" coordsize="20,0" path="m4736,1615l4756,1615e" filled="f" stroked="t" strokeweight="1.1pt" strokecolor="#000000">
              <v:path arrowok="t"/>
            </v:shape>
            <v:shape style="position:absolute;left:4816;top:1615;width:20;height:0" coordorigin="4816,1615" coordsize="20,0" path="m4816,1615l4836,1615e" filled="f" stroked="t" strokeweight="1.1pt" strokecolor="#000000">
              <v:path arrowok="t"/>
            </v:shape>
            <v:shape style="position:absolute;left:4896;top:1615;width:160;height:0" coordorigin="4896,1615" coordsize="160,0" path="m4896,1615l5056,1615e" filled="f" stroked="t" strokeweight="1.1pt" strokecolor="#000000">
              <v:path arrowok="t"/>
            </v:shape>
            <v:shape style="position:absolute;left:5116;top:1615;width:20;height:0" coordorigin="5116,1615" coordsize="20,0" path="m5116,1615l5136,1615e" filled="f" stroked="t" strokeweight="1.1pt" strokecolor="#000000">
              <v:path arrowok="t"/>
            </v:shape>
            <v:shape style="position:absolute;left:5196;top:1615;width:20;height:0" coordorigin="5196,1615" coordsize="20,0" path="m5196,1615l5216,1615e" filled="f" stroked="t" strokeweight="1.1pt" strokecolor="#000000">
              <v:path arrowok="t"/>
            </v:shape>
            <v:shape style="position:absolute;left:5276;top:1615;width:160;height:0" coordorigin="5276,1615" coordsize="160,0" path="m5276,1615l5436,1615e" filled="f" stroked="t" strokeweight="1.1pt" strokecolor="#000000">
              <v:path arrowok="t"/>
            </v:shape>
            <v:shape style="position:absolute;left:5496;top:1615;width:20;height:0" coordorigin="5496,1615" coordsize="20,0" path="m5496,1615l5516,1615e" filled="f" stroked="t" strokeweight="1.1pt" strokecolor="#000000">
              <v:path arrowok="t"/>
            </v:shape>
            <v:shape style="position:absolute;left:5576;top:1615;width:20;height:0" coordorigin="5576,1615" coordsize="20,0" path="m5576,1615l5596,1615e" filled="f" stroked="t" strokeweight="1.1pt" strokecolor="#000000">
              <v:path arrowok="t"/>
            </v:shape>
            <v:shape style="position:absolute;left:5656;top:1615;width:160;height:0" coordorigin="5656,1615" coordsize="160,0" path="m5656,1615l5816,1615e" filled="f" stroked="t" strokeweight="1.1pt" strokecolor="#000000">
              <v:path arrowok="t"/>
            </v:shape>
            <v:shape style="position:absolute;left:5876;top:1615;width:20;height:0" coordorigin="5876,1615" coordsize="20,0" path="m5876,1615l5896,1615e" filled="f" stroked="t" strokeweight="1.1pt" strokecolor="#000000">
              <v:path arrowok="t"/>
            </v:shape>
            <v:shape style="position:absolute;left:5956;top:1615;width:20;height:0" coordorigin="5956,1615" coordsize="20,0" path="m5956,1615l5976,1615e" filled="f" stroked="t" strokeweight="1.1pt" strokecolor="#000000">
              <v:path arrowok="t"/>
            </v:shape>
            <v:shape style="position:absolute;left:6036;top:1615;width:160;height:0" coordorigin="6036,1615" coordsize="160,0" path="m6036,1615l6196,1615e" filled="f" stroked="t" strokeweight="1.1pt" strokecolor="#000000">
              <v:path arrowok="t"/>
            </v:shape>
            <v:shape style="position:absolute;left:6256;top:1615;width:20;height:0" coordorigin="6256,1615" coordsize="20,0" path="m6256,1615l6276,1615e" filled="f" stroked="t" strokeweight="1.1pt" strokecolor="#000000">
              <v:path arrowok="t"/>
            </v:shape>
            <v:shape style="position:absolute;left:6336;top:1615;width:20;height:0" coordorigin="6336,1615" coordsize="20,0" path="m6336,1615l6356,1615e" filled="f" stroked="t" strokeweight="1.1pt" strokecolor="#000000">
              <v:path arrowok="t"/>
            </v:shape>
            <v:shape style="position:absolute;left:6416;top:1615;width:160;height:0" coordorigin="6416,1615" coordsize="160,0" path="m6416,1615l6576,1615e" filled="f" stroked="t" strokeweight="1.1pt" strokecolor="#000000">
              <v:path arrowok="t"/>
            </v:shape>
            <v:shape style="position:absolute;left:6636;top:1615;width:20;height:0" coordorigin="6636,1615" coordsize="20,0" path="m6636,1615l6656,1615e" filled="f" stroked="t" strokeweight="1.1pt" strokecolor="#000000">
              <v:path arrowok="t"/>
            </v:shape>
            <v:shape style="position:absolute;left:6716;top:1615;width:20;height:0" coordorigin="6716,1615" coordsize="20,0" path="m6716,1615l6736,1615e" filled="f" stroked="t" strokeweight="1.1pt" strokecolor="#000000">
              <v:path arrowok="t"/>
            </v:shape>
            <v:shape style="position:absolute;left:6796;top:1615;width:160;height:0" coordorigin="6796,1615" coordsize="160,0" path="m6796,1615l6956,1615e" filled="f" stroked="t" strokeweight="1.1pt" strokecolor="#000000">
              <v:path arrowok="t"/>
            </v:shape>
            <v:shape style="position:absolute;left:7016;top:1615;width:20;height:0" coordorigin="7016,1615" coordsize="20,0" path="m7016,1615l7036,1615e" filled="f" stroked="t" strokeweight="1.1pt" strokecolor="#000000">
              <v:path arrowok="t"/>
            </v:shape>
            <v:shape style="position:absolute;left:7096;top:1615;width:20;height:0" coordorigin="7096,1615" coordsize="20,0" path="m7096,1615l7116,1615e" filled="f" stroked="t" strokeweight="1.1pt" strokecolor="#000000">
              <v:path arrowok="t"/>
            </v:shape>
            <v:shape style="position:absolute;left:7176;top:1615;width:160;height:0" coordorigin="7176,1615" coordsize="160,0" path="m7176,1615l7336,1615e" filled="f" stroked="t" strokeweight="1.1pt" strokecolor="#000000">
              <v:path arrowok="t"/>
            </v:shape>
            <v:shape style="position:absolute;left:7396;top:1615;width:20;height:0" coordorigin="7396,1615" coordsize="20,0" path="m7396,1615l7416,1615e" filled="f" stroked="t" strokeweight="1.1pt" strokecolor="#000000">
              <v:path arrowok="t"/>
            </v:shape>
            <v:shape style="position:absolute;left:7476;top:1615;width:20;height:0" coordorigin="7476,1615" coordsize="20,0" path="m7476,1615l7496,1615e" filled="f" stroked="t" strokeweight="1.1pt" strokecolor="#000000">
              <v:path arrowok="t"/>
            </v:shape>
            <w10:wrap type="none"/>
          </v:group>
        </w:pict>
      </w:r>
      <w:r>
        <w:pict>
          <v:group style="position:absolute;margin-left:23.95pt;margin-top:23.71pt;width:557.925pt;height:794.38pt;mso-position-horizontal-relative:page;mso-position-vertical-relative:page;z-index:-1078" coordorigin="479,474" coordsize="11159,15888">
            <v:shape style="position:absolute;left:996;top:8074;width:3348;height:493" coordorigin="996,8074" coordsize="3348,493" path="m1058,8074l1003,8106,996,8136,996,8505,1028,8560,1058,8567,4282,8567,4337,8535,4344,8505,4344,8136,4312,8081,4282,8074,1058,8074xe" filled="f" stroked="t" strokeweight="0.75pt" strokecolor="#92D050">
              <v:path arrowok="t"/>
            </v:shape>
            <v:shape style="position:absolute;left:978;top:9396;width:3334;height:469" coordorigin="978,9396" coordsize="3334,469" path="m1037,9396l984,9430,978,9455,978,9806,1012,9859,1037,9865,4253,9865,4306,9831,4312,9806,4312,9455,4278,9402,4253,9396,1037,9396xe" filled="f" stroked="t" strokeweight="1pt" strokecolor="#92D050">
              <v:path arrowok="t"/>
            </v:shape>
            <v:shape style="position:absolute;left:2437;top:8593;width:120;height:807" coordorigin="2437,8593" coordsize="120,807" path="m2487,9300l2487,9280,2437,9280,2497,9400,2487,9300xe" filled="t" fillcolor="#538DD3" stroked="f">
              <v:path arrowok="t"/>
              <v:fill/>
            </v:shape>
            <v:shape style="position:absolute;left:2437;top:8593;width:120;height:807" coordorigin="2437,8593" coordsize="120,807" path="m2557,9280l2507,9280,2507,9300,2557,9280xe" filled="t" fillcolor="#538DD3" stroked="f">
              <v:path arrowok="t"/>
              <v:fill/>
            </v:shape>
            <v:shape style="position:absolute;left:2437;top:8593;width:120;height:807" coordorigin="2437,8593" coordsize="120,807" path="m2506,8593l2486,8593,2487,9280,2487,9300,2497,9400,2557,9280,2507,9300,2507,9280,2506,8593xe" filled="t" fillcolor="#538DD3" stroked="f">
              <v:path arrowok="t"/>
              <v:fill/>
            </v:shape>
            <v:shape style="position:absolute;left:796;top:10559;width:1364;height:719" coordorigin="796,10559" coordsize="1364,719" path="m1478,10559l1422,10560,1367,10564,1314,10569,1262,10577,1213,10587,1165,10599,1119,10613,1075,10628,996,10664,928,10706,872,10753,831,10805,805,10860,796,10918,798,10948,816,11005,850,11058,898,11108,960,11152,1034,11191,1119,11224,1165,11238,1213,11250,1262,11260,1314,11268,1367,11273,1422,11277,1478,11278,1534,11277,1589,11273,1642,11268,1694,11260,1743,11250,1791,11238,1837,11224,1881,11209,1960,11173,2028,11131,2084,11084,2125,11032,2151,10977,2160,10918,2158,10889,2140,10832,2106,10779,2058,10729,1996,10685,1922,10646,1837,10613,1791,10599,1743,10587,1694,10577,1642,10569,1589,10564,1534,10560,1478,10559xe" filled="f" stroked="t" strokeweight="0.75pt" strokecolor="#92D050">
              <v:path arrowok="t"/>
            </v:shape>
            <v:shape style="position:absolute;left:1560;top:9914;width:252;height:616" coordorigin="1560,9914" coordsize="252,616" path="m1812,9914l1560,10530e" filled="f" stroked="t" strokeweight="0.75pt" strokecolor="#538DD3">
              <v:path arrowok="t"/>
            </v:shape>
            <v:shape style="position:absolute;left:2289;top:10580;width:1386;height:654" coordorigin="2289,10580" coordsize="1386,654" path="m2982,10580l2925,10581,2870,10584,2815,10590,2763,10597,2712,10606,2663,10616,2617,10629,2573,10643,2492,10676,2423,10714,2366,10757,2324,10804,2298,10854,2289,10907,2291,10934,2309,10986,2343,11034,2393,11079,2456,11120,2531,11155,2617,11185,2663,11198,2712,11208,2763,11217,2815,11224,2870,11230,2925,11233,2982,11234,3039,11233,3094,11230,3149,11224,3201,11217,3252,11208,3301,11198,3347,11185,3391,11171,3472,11138,3541,11100,3598,11057,3640,11010,3666,10960,3675,10907,3673,10880,3655,10828,3621,10780,3571,10735,3508,10694,3433,10659,3347,10629,3301,10616,3252,10606,3201,10597,3149,10590,3094,10584,3039,10581,2982,10580xe" filled="f" stroked="t" strokeweight="0.75pt" strokecolor="#92D050">
              <v:path arrowok="t"/>
            </v:shape>
            <v:shape style="position:absolute;left:2935;top:9850;width:87;height:680" coordorigin="2935,9850" coordsize="87,680" path="m2935,9850l3022,10530e" filled="f" stroked="t" strokeweight="0.75pt" strokecolor="#538DD3">
              <v:path arrowok="t"/>
            </v:shape>
            <v:shape style="position:absolute;left:5232;top:6441;width:1296;height:588" coordorigin="5232,6441" coordsize="1296,588" path="m5305,6441l5264,6454,5232,6510,5232,6515,5232,6955,5245,6997,5301,7029,5305,7029,6455,7029,6496,7016,6528,6960,6528,6955,6528,6515,6515,6473,6459,6441,6455,6441,5305,6441xe" filled="f" stroked="t" strokeweight="0.75pt" strokecolor="#92D050">
              <v:path arrowok="t"/>
            </v:shape>
            <v:shape style="position:absolute;left:7080;top:6143;width:1092;height:1261" coordorigin="7080,6143" coordsize="1092,1261" path="m7626,6143l7080,6773,7626,7404,8172,6773,7626,6143xe" filled="f" stroked="t" strokeweight="0.75pt" strokecolor="#92D050">
              <v:path arrowok="t"/>
            </v:shape>
            <v:shape style="position:absolute;left:6564;top:6648;width:516;height:120" coordorigin="6564,6648" coordsize="516,120" path="m6980,6718l6960,6718,6960,6768,7080,6708,6980,6718xe" filled="t" fillcolor="#538DD3" stroked="f">
              <v:path arrowok="t"/>
              <v:fill/>
            </v:shape>
            <v:shape style="position:absolute;left:6564;top:6648;width:516;height:120" coordorigin="6564,6648" coordsize="516,120" path="m6980,6698l6960,6648,6960,6698,6980,6698xe" filled="t" fillcolor="#538DD3" stroked="f">
              <v:path arrowok="t"/>
              <v:fill/>
            </v:shape>
            <v:shape style="position:absolute;left:6564;top:6648;width:516;height:120" coordorigin="6564,6648" coordsize="516,120" path="m6564,6698l6564,6718,6980,6718,7080,6708,6960,6648,6980,6698,6564,6698xe" filled="t" fillcolor="#538DD3" stroked="f">
              <v:path arrowok="t"/>
              <v:fill/>
            </v:shape>
            <v:shape style="position:absolute;left:8172;top:6672;width:516;height:120" coordorigin="8172,6672" coordsize="516,120" path="m8588,6742l8568,6742,8568,6792,8688,6732,8588,6742xe" filled="t" fillcolor="#538DD3" stroked="f">
              <v:path arrowok="t"/>
              <v:fill/>
            </v:shape>
            <v:shape style="position:absolute;left:8172;top:6672;width:516;height:120" coordorigin="8172,6672" coordsize="516,120" path="m8588,6722l8568,6672,8568,6722,8588,6722xe" filled="t" fillcolor="#538DD3" stroked="f">
              <v:path arrowok="t"/>
              <v:fill/>
            </v:shape>
            <v:shape style="position:absolute;left:8172;top:6672;width:516;height:120" coordorigin="8172,6672" coordsize="516,120" path="m8172,6722l8172,6742,8588,6742,8688,6732,8568,6672,8588,6722,8172,6722xe" filled="t" fillcolor="#538DD3" stroked="f">
              <v:path arrowok="t"/>
              <v:fill/>
            </v:shape>
            <v:shape style="position:absolute;left:6084;top:5198;width:1176;height:636" coordorigin="6084,5198" coordsize="1176,636" path="m6672,5198l6624,5199,6577,5202,6531,5207,6486,5214,6443,5223,6402,5233,6362,5246,6325,5259,6256,5291,6197,5328,6150,5370,6114,5415,6092,5464,6084,5516,6086,5542,6101,5592,6130,5640,6172,5683,6226,5723,6289,5757,6362,5786,6402,5799,6443,5809,6486,5818,6531,5825,6577,5830,6624,5833,6672,5834,6720,5833,6767,5830,6813,5825,6858,5818,6901,5809,6942,5799,6982,5786,7019,5773,7088,5741,7147,5704,7194,5662,7230,5617,7252,5568,7260,5516,7258,5490,7243,5440,7214,5392,7172,5349,7118,5309,7055,5275,6982,5246,6942,5233,6901,5223,6858,5214,6813,5207,6767,5202,6720,5199,6672,5198xe" filled="f" stroked="t" strokeweight="0.75pt" strokecolor="#92D050">
              <v:path arrowok="t"/>
            </v:shape>
            <v:shape style="position:absolute;left:6216;top:5832;width:432;height:575" coordorigin="6216,5832" coordsize="432,575" path="m6216,6407l6648,5832e" filled="f" stroked="t" strokeweight="0.75pt" strokecolor="#538DD3">
              <v:path arrowok="t"/>
            </v:shape>
            <v:shape style="position:absolute;left:4758;top:5187;width:1253;height:618" coordorigin="4758,5187" coordsize="1253,618" path="m5385,5187l5333,5188,5283,5191,5234,5196,5186,5203,5141,5211,5097,5222,5054,5233,5014,5247,4941,5278,4879,5314,4828,5354,4790,5398,4766,5446,4758,5496,4760,5521,4776,5570,4807,5616,4852,5659,4909,5697,4977,5731,5054,5759,5097,5770,5141,5781,5186,5789,5234,5796,5283,5801,5333,5804,5385,5805,5436,5804,5486,5801,5535,5796,5583,5789,5628,5781,5672,5770,5715,5759,5755,5745,5828,5714,5890,5678,5941,5638,5979,5594,6003,5546,6011,5496,6009,5471,5993,5422,5962,5376,5917,5333,5860,5295,5792,5261,5715,5233,5672,5222,5628,5211,5583,5203,5535,5196,5486,5191,5436,5188,5385,5187xe" filled="f" stroked="t" strokeweight="0.75pt" strokecolor="#92D050">
              <v:path arrowok="t"/>
            </v:shape>
            <v:shape style="position:absolute;left:5263;top:5808;width:240;height:587" coordorigin="5263,5808" coordsize="240,587" path="m5503,6395l5263,5808e" filled="f" stroked="t" strokeweight="0.75pt" strokecolor="#538DD3">
              <v:path arrowok="t"/>
            </v:shape>
            <v:shape style="position:absolute;left:7547;top:4733;width:120;height:1366" coordorigin="7547,4733" coordsize="120,1366" path="m7606,4733l7597,4833,7617,4833,7667,4853,7606,4733xe" filled="t" fillcolor="#538DD3" stroked="f">
              <v:path arrowok="t"/>
              <v:fill/>
            </v:shape>
            <v:shape style="position:absolute;left:7547;top:4733;width:120;height:1366" coordorigin="7547,4733" coordsize="120,1366" path="m7606,4733l7547,4853,7597,4853,7605,6099,7625,6099,7617,4853,7667,4853,7617,4833,7597,4833,7606,4733xe" filled="t" fillcolor="#538DD3" stroked="f">
              <v:path arrowok="t"/>
              <v:fill/>
            </v:shape>
            <v:shape style="position:absolute;left:8976;top:6339;width:1848;height:850" coordorigin="8976,6339" coordsize="1848,850" path="m9118,6339l9053,6355,9003,6397,8978,6457,8976,6481,8976,7047,8992,7112,9034,7162,9094,7187,9118,7189,10682,7189,10747,7173,10797,7131,10822,7071,10824,7047,10824,6481,10808,6416,10766,6366,10706,6341,10682,6339,9118,6339xe" filled="f" stroked="t" strokeweight="0.75pt" strokecolor="#000000">
              <v:path arrowok="t"/>
            </v:shape>
            <v:shape style="position:absolute;left:7979;top:7133;width:997;height:341" coordorigin="7979,7133" coordsize="997,341" path="m7979,7474l8976,7474,8976,7133,7979,7133,7979,7474xe" filled="t" fillcolor="#FFFFFF" stroked="f">
              <v:path arrowok="t"/>
              <v:fill/>
            </v:shape>
            <v:shape style="position:absolute;left:9895;top:7224;width:87;height:8258" coordorigin="9895,7224" coordsize="87,8258" path="m9895,7224l9982,15482e" filled="f" stroked="t" strokeweight="0.75pt" strokecolor="#538DD3">
              <v:path arrowok="t"/>
            </v:shape>
            <v:shape style="position:absolute;left:3811;top:10711;width:1136;height:545" coordorigin="3811,10711" coordsize="1136,545" path="m4379,10711l4332,10712,4287,10715,4242,10719,4199,10725,4158,10732,4118,10741,4080,10752,4044,10764,3977,10791,3921,10823,3874,10858,3840,10897,3818,10939,3811,10983,3813,11006,3828,11049,3856,11090,3896,11127,3948,11161,4009,11190,4080,11215,4118,11226,4158,11235,4199,11242,4242,11248,4287,11252,4332,11255,4379,11256,4426,11255,4471,11252,4516,11248,4559,11242,4600,11235,4640,11226,4678,11215,4714,11203,4781,11176,4837,11144,4884,11109,4918,11070,4940,11028,4947,10983,4945,10961,4930,10918,4902,10877,4862,10840,4810,10806,4749,10777,4678,10752,4640,10741,4600,10732,4559,10725,4516,10719,4471,10715,4426,10712,4379,10711xe" filled="f" stroked="t" strokeweight="0.75pt" strokecolor="#92D050">
              <v:path arrowok="t"/>
            </v:shape>
            <v:shape style="position:absolute;left:3807;top:9892;width:415;height:802" coordorigin="3807,9892" coordsize="415,802" path="m3807,9892l4222,10694e" filled="f" stroked="t" strokeweight="0.75pt" strokecolor="#538DD3">
              <v:path arrowok="t"/>
            </v:shape>
            <v:shape style="position:absolute;left:5153;top:10724;width:877;height:473" coordorigin="5153,10724" coordsize="877,473" path="m5212,10724l5172,10740,5153,10779,5153,10783,5153,11138,5169,11178,5208,11197,5212,11197,5971,11197,6011,11181,6030,11142,6030,11138,6030,10783,6014,10743,5975,10724,5971,10724,5212,10724xe" filled="f" stroked="t" strokeweight="0.75pt" strokecolor="#92D050">
              <v:path arrowok="t"/>
            </v:shape>
            <v:shape style="position:absolute;left:4287;top:9850;width:895;height:874" coordorigin="4287,9850" coordsize="895,874" path="m4287,9850l5182,10724e" filled="f" stroked="t" strokeweight="0.75pt" strokecolor="#538DD3">
              <v:path arrowok="t"/>
            </v:shape>
            <v:shape style="position:absolute;left:4500;top:6863;width:1117;height:3914" coordorigin="4500,6863" coordsize="1117,3914" path="m4570,6963l4550,6963,4570,6983,4620,6983,4560,6863,4550,6963,4570,6963xe" filled="t" fillcolor="#538DD3" stroked="f">
              <v:path arrowok="t"/>
              <v:fill/>
            </v:shape>
            <v:shape style="position:absolute;left:4500;top:6863;width:1117;height:3914" coordorigin="4500,6863" coordsize="1117,3914" path="m4570,8810l5597,8820,5607,8830,5597,8830,5597,10777,5617,10777,5617,8810,4570,8810xe" filled="t" fillcolor="#538DD3" stroked="f">
              <v:path arrowok="t"/>
              <v:fill/>
            </v:shape>
            <v:shape style="position:absolute;left:4500;top:6863;width:1117;height:3914" coordorigin="4500,6863" coordsize="1117,3914" path="m4560,8810l4550,6983,4550,8830,4570,8820,4560,8810xe" filled="t" fillcolor="#538DD3" stroked="f">
              <v:path arrowok="t"/>
              <v:fill/>
            </v:shape>
            <v:shape style="position:absolute;left:4500;top:6863;width:1117;height:3914" coordorigin="4500,6863" coordsize="1117,3914" path="m4550,8830l5607,8830,5597,8820,4570,8810,4570,6983,4550,6963,4560,6863,4500,6983,4550,6983,4560,8810,4570,8820,4550,8830xe" filled="t" fillcolor="#538DD3" stroked="f">
              <v:path arrowok="t"/>
              <v:fill/>
            </v:shape>
            <v:shape style="position:absolute;left:6284;top:11462;width:2792;height:485" coordorigin="6284,11462" coordsize="2792,485" path="m6284,11947l9076,11947,9076,11462,6284,11462,6284,11947xe" filled="f" stroked="t" strokeweight="0.75pt" strokecolor="#92D050">
              <v:path arrowok="t"/>
            </v:shape>
            <v:shape style="position:absolute;left:6273;top:12439;width:2858;height:437" coordorigin="6273,12439" coordsize="2858,437" path="m6273,12876l9131,12876,9131,12439,6273,12439,6273,12876xe" filled="f" stroked="t" strokeweight="0.75pt" strokecolor="#92D050">
              <v:path arrowok="t"/>
            </v:shape>
            <v:shape style="position:absolute;left:6306;top:13367;width:2890;height:502" coordorigin="6306,13367" coordsize="2890,502" path="m6306,13869l9196,13869,9196,13367,6306,13367,6306,13869xe" filled="f" stroked="t" strokeweight="0.75pt" strokecolor="#92D050">
              <v:path arrowok="t"/>
            </v:shape>
            <v:shape style="position:absolute;left:6295;top:14305;width:2901;height:458" coordorigin="6295,14305" coordsize="2901,458" path="m6295,14763l9196,14763,9196,14305,6295,14305,6295,14763xe" filled="f" stroked="t" strokeweight="0.75pt" strokecolor="#92D050">
              <v:path arrowok="t"/>
            </v:shape>
            <v:shape style="position:absolute;left:9164;top:11633;width:763;height:70" coordorigin="9164,11633" coordsize="763,70" path="m9284,11653l9927,11653,9927,11633,9264,11633,9264,11653,9284,11653xe" filled="t" fillcolor="#538DD3" stroked="f">
              <v:path arrowok="t"/>
              <v:fill/>
            </v:shape>
            <v:shape style="position:absolute;left:9164;top:11633;width:763;height:70" coordorigin="9164,11633" coordsize="763,70" path="m9284,11633l9284,11583,9164,11643,9284,11703,9284,11653,9264,11653,9264,11633,9284,11633xe" filled="t" fillcolor="#538DD3" stroked="f">
              <v:path arrowok="t"/>
              <v:fill/>
            </v:shape>
            <v:shape style="position:absolute;left:9185;top:12519;width:753;height:120" coordorigin="9185,12519" coordsize="753,120" path="m9285,12590l9285,12570,9185,12581,9306,12639,9285,12590xe" filled="t" fillcolor="#538DD3" stroked="f">
              <v:path arrowok="t"/>
              <v:fill/>
            </v:shape>
            <v:shape style="position:absolute;left:9185;top:12519;width:753;height:120" coordorigin="9185,12519" coordsize="753,120" path="m9306,12639l9305,12589,9938,12580,9938,12560,9305,12569,9304,12519,9185,12581,9285,12570,9285,12590,9306,12639xe" filled="t" fillcolor="#538DD3" stroked="f">
              <v:path arrowok="t"/>
              <v:fill/>
            </v:shape>
            <v:shape style="position:absolute;left:9229;top:13543;width:720;height:70" coordorigin="9229,13543" coordsize="720,70" path="m9349,13563l9949,13563,9949,13543,9329,13543,9329,13563,9349,13563xe" filled="t" fillcolor="#538DD3" stroked="f">
              <v:path arrowok="t"/>
              <v:fill/>
            </v:shape>
            <v:shape style="position:absolute;left:9229;top:13543;width:720;height:70" coordorigin="9229,13543" coordsize="720,70" path="m9349,13543l9349,13493,9229,13553,9349,13613,9349,13563,9329,13563,9329,13543,9349,13543xe" filled="t" fillcolor="#538DD3" stroked="f">
              <v:path arrowok="t"/>
              <v:fill/>
            </v:shape>
            <v:shape style="position:absolute;left:9240;top:14459;width:720;height:70" coordorigin="9240,14459" coordsize="720,70" path="m9360,14479l9960,14479,9960,14459,9340,14459,9340,14479,9360,14479xe" filled="t" fillcolor="#538DD3" stroked="f">
              <v:path arrowok="t"/>
              <v:fill/>
            </v:shape>
            <v:shape style="position:absolute;left:9240;top:14459;width:720;height:70" coordorigin="9240,14459" coordsize="720,70" path="m9360,14459l9360,14409,9240,14469,9360,14529,9360,14479,9340,14479,9340,14459,9360,14459xe" filled="t" fillcolor="#538DD3" stroked="f">
              <v:path arrowok="t"/>
              <v:fill/>
            </v:shape>
            <v:shape style="position:absolute;left:6372;top:15264;width:2890;height:458" coordorigin="6372,15264" coordsize="2890,458" path="m6372,15722l9262,15722,9262,15264,6372,15264,6372,15722xe" filled="f" stroked="t" strokeweight="0.75pt" strokecolor="#92D050">
              <v:path arrowok="t"/>
            </v:shape>
            <v:shape style="position:absolute;left:9196;top:15401;width:1320;height:129" coordorigin="9196,15401" coordsize="1320,129" path="m9296,15451l9296,15471,9316,15471,10396,15480,10416,15480,10516,15471,10397,15410,10416,15460,10396,15460,9316,15451,9296,15451xe" filled="t" fillcolor="#538DD3" stroked="f">
              <v:path arrowok="t"/>
              <v:fill/>
            </v:shape>
            <v:shape style="position:absolute;left:9196;top:15401;width:1320;height:129" coordorigin="9196,15401" coordsize="1320,129" path="m10416,15480l10396,15480,10396,15530,10516,15471,10416,15480xe" filled="t" fillcolor="#538DD3" stroked="f">
              <v:path arrowok="t"/>
              <v:fill/>
            </v:shape>
            <v:shape style="position:absolute;left:9196;top:15401;width:1320;height:129" coordorigin="9196,15401" coordsize="1320,129" path="m10416,15460l10397,15410,10396,15460,10416,15460xe" filled="t" fillcolor="#538DD3" stroked="f">
              <v:path arrowok="t"/>
              <v:fill/>
            </v:shape>
            <v:shape style="position:absolute;left:9196;top:15401;width:1320;height:129" coordorigin="9196,15401" coordsize="1320,129" path="m9316,15451l9316,15401,9196,15460,9315,15521,9316,15471,9296,15471,9296,15451,9316,15451xe" filled="t" fillcolor="#538DD3" stroked="f">
              <v:path arrowok="t"/>
              <v:fill/>
            </v:shape>
            <v:shape style="position:absolute;left:10484;top:15264;width:1146;height:392" coordorigin="10484,15264" coordsize="1146,392" path="m10484,15656l11630,15656,11630,15264,10484,15264,10484,15656xe" filled="t" fillcolor="#FFFFFF" stroked="f">
              <v:path arrowok="t"/>
              <v:fill/>
            </v:shape>
            <v:shape style="position:absolute;left:10484;top:15264;width:1146;height:392" coordorigin="10484,15264" coordsize="1146,392" path="m10484,15656l11630,15656,11630,15264,10484,15264,10484,15656xe" filled="f" stroked="t" strokeweight="0.75pt" strokecolor="#92D050">
              <v:path arrowok="t"/>
            </v:shape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49.425pt;margin-top:86.25pt;width:342.175pt;height:271.275pt;mso-position-horizontal-relative:page;mso-position-vertical-relative:page;z-index:-1079" coordorigin="989,1725" coordsize="6844,5426">
            <v:shape style="position:absolute;left:996;top:6339;width:3348;height:804" coordorigin="996,6339" coordsize="3348,804" path="m996,7143l4344,7143,4344,6339,996,6339,996,7143xe" filled="f" stroked="t" strokeweight="0.75pt" strokecolor="#000000">
              <v:path arrowok="t"/>
            </v:shape>
            <v:shape style="position:absolute;left:4399;top:6634;width:648;height:120" coordorigin="4399,6634" coordsize="648,120" path="m4947,6704l4927,6704,4927,6754,5047,6694,4947,6704xe" filled="t" fillcolor="#538DD3" stroked="f">
              <v:path arrowok="t"/>
              <v:fill/>
            </v:shape>
            <v:shape style="position:absolute;left:4399;top:6634;width:648;height:120" coordorigin="4399,6634" coordsize="648,120" path="m4947,6684l4927,6634,4927,6684,4947,6684xe" filled="t" fillcolor="#538DD3" stroked="f">
              <v:path arrowok="t"/>
              <v:fill/>
            </v:shape>
            <v:shape style="position:absolute;left:4399;top:6634;width:648;height:120" coordorigin="4399,6634" coordsize="648,120" path="m4399,6684l4399,6704,4947,6704,5047,6694,4927,6634,4947,6684,4399,6684xe" filled="t" fillcolor="#538DD3" stroked="f">
              <v:path arrowok="t"/>
              <v:fill/>
            </v:shape>
            <v:shape style="position:absolute;left:3098;top:3306;width:2575;height:611" coordorigin="3098,3306" coordsize="2575,611" path="m3174,3306l3116,3333,3098,3382,3098,3841,3125,3899,3174,3917,5597,3917,5655,3890,5673,3841,5673,3382,5646,3324,5597,3306,3174,3306xe" filled="f" stroked="t" strokeweight="0.75pt" strokecolor="#92D050">
              <v:path arrowok="t"/>
            </v:shape>
            <v:shape style="position:absolute;left:4414;top:3908;width:179;height:2749" coordorigin="4414,3908" coordsize="179,2749" path="m4484,4028l4534,4027,4483,4008,4463,4008,4471,3908,4414,4029,4464,4028,4523,6537,4524,6557,4536,6657,4593,6536,4544,6557,4543,6537,4484,4028xe" filled="t" fillcolor="#538DD3" stroked="f">
              <v:path arrowok="t"/>
              <v:fill/>
            </v:shape>
            <v:shape style="position:absolute;left:4414;top:3908;width:179;height:2749" coordorigin="4414,3908" coordsize="179,2749" path="m4524,6557l4523,6537,4473,6538,4536,6657,4524,6557xe" filled="t" fillcolor="#538DD3" stroked="f">
              <v:path arrowok="t"/>
              <v:fill/>
            </v:shape>
            <v:shape style="position:absolute;left:4414;top:3908;width:179;height:2749" coordorigin="4414,3908" coordsize="179,2749" path="m4593,6536l4543,6537,4544,6557,4593,6536xe" filled="t" fillcolor="#538DD3" stroked="f">
              <v:path arrowok="t"/>
              <v:fill/>
            </v:shape>
            <v:shape style="position:absolute;left:4414;top:3908;width:179;height:2749" coordorigin="4414,3908" coordsize="179,2749" path="m4471,3908l4463,4008,4483,4008,4534,4027,4471,3908xe" filled="t" fillcolor="#538DD3" stroked="f">
              <v:path arrowok="t"/>
              <v:fill/>
            </v:shape>
            <v:shape style="position:absolute;left:2018;top:2199;width:949;height:447" coordorigin="2018,2199" coordsize="949,447" path="m2492,2199l2453,2200,2415,2202,2378,2205,2342,2210,2308,2217,2274,2224,2243,2232,2212,2242,2157,2264,2110,2290,2071,2320,2042,2352,2024,2386,2018,2423,2020,2441,2032,2476,2055,2510,2089,2540,2132,2568,2184,2592,2243,2613,2274,2621,2308,2628,2342,2635,2378,2640,2415,2643,2453,2645,2492,2646,2531,2645,2569,2643,2606,2640,2642,2635,2677,2628,2711,2621,2742,2613,2773,2603,2828,2581,2875,2555,2914,2525,2943,2493,2961,2459,2967,2423,2965,2404,2953,2369,2930,2336,2896,2305,2853,2277,2801,2253,2742,2232,2711,2224,2677,2217,2642,2210,2606,2205,2569,2202,2531,2200,2492,2199xe" filled="f" stroked="t" strokeweight="0.75pt" strokecolor="#92D050">
              <v:path arrowok="t"/>
            </v:shape>
            <v:shape style="position:absolute;left:3284;top:2210;width:970;height:415" coordorigin="3284,2210" coordsize="970,415" path="m3769,2210l3729,2211,3690,2213,3652,2216,3616,2221,3580,2226,3546,2233,3514,2241,3453,2260,3401,2282,3357,2308,3322,2337,3298,2368,3286,2401,3284,2418,3286,2435,3298,2467,3322,2498,3357,2527,3401,2553,3453,2575,3514,2594,3546,2602,3580,2609,3616,2614,3652,2619,3690,2622,3729,2624,3769,2625,3809,2624,3848,2622,3886,2619,3922,2614,3958,2609,3992,2602,4024,2594,4085,2575,4137,2553,4181,2527,4216,2498,4240,2467,4252,2435,4254,2418,4252,2401,4240,2368,4216,2337,4181,2308,4137,2282,4085,2260,4024,2241,3992,2233,3958,2226,3922,2221,3886,2216,3848,2213,3809,2211,3769,2210xe" filled="f" stroked="t" strokeweight="0.75pt" strokecolor="#92D050">
              <v:path arrowok="t"/>
            </v:shape>
            <v:shape style="position:absolute;left:2795;top:2592;width:796;height:665" coordorigin="2795,2592" coordsize="796,665" path="m3591,3257l2795,2592e" filled="f" stroked="t" strokeweight="0.75pt" strokecolor="#538DD3">
              <v:path arrowok="t"/>
            </v:shape>
            <v:shape style="position:absolute;left:3753;top:2626;width:392;height:681" coordorigin="3753,2626" coordsize="392,681" path="m4145,3307l3753,2626e" filled="f" stroked="t" strokeweight="0.75pt" strokecolor="#538DD3">
              <v:path arrowok="t"/>
            </v:shape>
            <v:shape style="position:absolute;left:4560;top:2210;width:905;height:447" coordorigin="4560,2210" coordsize="905,447" path="m5013,2210l4975,2211,4939,2213,4904,2216,4870,2221,4836,2228,4805,2235,4774,2243,4745,2253,4693,2275,4647,2301,4611,2331,4583,2363,4566,2397,4560,2433,4562,2452,4573,2487,4596,2520,4628,2551,4669,2579,4718,2603,4774,2624,4805,2632,4836,2639,4870,2646,4904,2651,4939,2654,4975,2656,5013,2657,5050,2656,5086,2654,5121,2651,5156,2646,5189,2639,5220,2632,5251,2624,5280,2614,5332,2592,5378,2566,5414,2536,5442,2504,5459,2470,5465,2433,5463,2415,5452,2380,5429,2346,5397,2316,5356,2288,5307,2264,5251,2243,5220,2235,5189,2228,5156,2221,5121,2216,5086,2213,5050,2211,5013,2210xe" filled="f" stroked="t" strokeweight="0.75pt" strokecolor="#92D050">
              <v:path arrowok="t"/>
            </v:shape>
            <v:shape style="position:absolute;left:4571;top:2669;width:516;height:600" coordorigin="4571,2669" coordsize="516,600" path="m4571,3269l5087,2669e" filled="f" stroked="t" strokeweight="0.75pt" strokecolor="#538DD3">
              <v:path arrowok="t"/>
            </v:shape>
            <v:shape style="position:absolute;left:5847;top:2188;width:1146;height:458" coordorigin="5847,2188" coordsize="1146,458" path="m6420,2188l6373,2189,6327,2191,6282,2195,6239,2200,6197,2206,6157,2214,6118,2222,6047,2243,5985,2268,5933,2296,5892,2328,5864,2362,5849,2398,5847,2417,5849,2436,5864,2472,5892,2506,5933,2538,5985,2566,6047,2591,6118,2612,6157,2620,6197,2628,6239,2634,6282,2639,6327,2643,6373,2645,6420,2646,6467,2645,6513,2643,6558,2639,6601,2634,6643,2628,6683,2620,6722,2612,6793,2591,6855,2566,6907,2538,6948,2506,6976,2472,6991,2436,6993,2417,6991,2398,6976,2362,6948,2328,6907,2296,6855,2268,6793,2243,6722,2222,6683,2214,6643,2206,6601,2200,6558,2195,6513,2191,6467,2189,6420,2188xe" filled="f" stroked="t" strokeweight="0.75pt" strokecolor="#92D050">
              <v:path arrowok="t"/>
            </v:shape>
            <v:shape style="position:absolute;left:5323;top:2669;width:742;height:600" coordorigin="5323,2669" coordsize="742,600" path="m5323,3269l6065,2669e" filled="f" stroked="t" strokeweight="0.75pt" strokecolor="#538DD3">
              <v:path arrowok="t"/>
            </v:shape>
            <v:shape style="position:absolute;left:1440;top:1735;width:6382;height:2433" coordorigin="1440,1735" coordsize="6382,2433" path="m1440,4168l7822,4168,7822,1735,1440,1735,1440,4168xe" filled="f" stroked="t" strokeweight="1pt" strokecolor="#000000">
              <v:path arrowok="t"/>
              <v:stroke dashstyle="longDash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 w:lineRule="exact" w:line="220"/>
        <w:ind w:left="6106" w:right="3585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PROFILE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5745"/>
      </w:pPr>
      <w:r>
        <w:rPr>
          <w:rFonts w:cs="Calibri" w:hAnsi="Calibri" w:eastAsia="Calibri" w:ascii="Calibri"/>
          <w:w w:val="99"/>
          <w:sz w:val="20"/>
          <w:szCs w:val="20"/>
        </w:rPr>
        <w:t>ROOMS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AVALLABILITY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6050"/>
      </w:pPr>
      <w:r>
        <w:rPr>
          <w:rFonts w:cs="Calibri" w:hAnsi="Calibri" w:eastAsia="Calibri" w:ascii="Calibri"/>
          <w:w w:val="99"/>
          <w:sz w:val="20"/>
          <w:szCs w:val="20"/>
        </w:rPr>
        <w:t>FOOD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ORDER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15" w:lineRule="exact" w:line="240"/>
        <w:ind w:left="6094" w:right="3538"/>
      </w:pPr>
      <w:r>
        <w:rPr>
          <w:rFonts w:cs="Calibri" w:hAnsi="Calibri" w:eastAsia="Calibri" w:ascii="Calibri"/>
          <w:w w:val="99"/>
          <w:sz w:val="20"/>
          <w:szCs w:val="20"/>
        </w:rPr>
        <w:t>ACTIVITIES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5827"/>
        <w:sectPr>
          <w:type w:val="continuous"/>
          <w:pgSz w:w="11920" w:h="16840"/>
          <w:pgMar w:top="1560" w:bottom="280" w:left="1000" w:right="3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PAYMENT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</w:t>
      </w:r>
      <w:r>
        <w:rPr>
          <w:rFonts w:cs="Times New Roman" w:hAnsi="Times New Roman" w:eastAsia="Times New Roman" w:ascii="Times New Roman"/>
          <w:color w:val="FF0000"/>
          <w:w w:val="99"/>
          <w:sz w:val="20"/>
          <w:szCs w:val="20"/>
        </w:rPr>
        <w:t>LOGOUT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8"/>
        <w:ind w:left="24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2.</w:t>
      </w:r>
      <w:r>
        <w:rPr>
          <w:rFonts w:cs="Times New Roman" w:hAnsi="Times New Roman" w:eastAsia="Times New Roman" w:ascii="Times New Roman"/>
          <w:b/>
          <w:color w:val="0D0D0D"/>
          <w:w w:val="100"/>
          <w:sz w:val="28"/>
          <w:szCs w:val="28"/>
        </w:rPr>
        <w:t>RESTAURANT INFORMATION</w:t>
      </w:r>
      <w:r>
        <w:rPr>
          <w:rFonts w:cs="Times New Roman" w:hAnsi="Times New Roman" w:eastAsia="Times New Roman" w:ascii="Times New Roman"/>
          <w:color w:val="0D0D0D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960" w:right="209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It  provides  User  to  order  their  meals  breakfast  ,lunch  and  dinner  and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baverages.  There  are  different  types  of  menu  for  each  categories.  Also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" w:lineRule="exact" w:line="300"/>
        <w:ind w:left="960"/>
      </w:pPr>
      <w:r>
        <w:rPr>
          <w:rFonts w:cs="Times New Roman" w:hAnsi="Times New Roman" w:eastAsia="Times New Roman" w:ascii="Times New Roman"/>
          <w:color w:val="17365D"/>
          <w:position w:val="-1"/>
          <w:sz w:val="28"/>
          <w:szCs w:val="28"/>
        </w:rPr>
        <w:t>special offers are being provided on some food combos.</w:t>
      </w:r>
      <w:r>
        <w:rPr>
          <w:rFonts w:cs="Times New Roman" w:hAnsi="Times New Roman" w:eastAsia="Times New Roman" w:ascii="Times New Roman"/>
          <w:color w:val="0000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3766" w:right="3910"/>
      </w:pPr>
      <w:r>
        <w:rPr>
          <w:rFonts w:cs="Calibri" w:hAnsi="Calibri" w:eastAsia="Calibri" w:ascii="Calibri"/>
          <w:b/>
          <w:sz w:val="22"/>
          <w:szCs w:val="22"/>
        </w:rPr>
        <w:t>RESTAURANT PAGE</w:t>
      </w:r>
      <w:r>
        <w:rPr>
          <w:rFonts w:cs="Calibri" w:hAnsi="Calibri" w:eastAsia="Calibri" w:ascii="Calibri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2" w:lineRule="exact" w:line="300"/>
        <w:ind w:left="154"/>
      </w:pPr>
      <w:r>
        <w:rPr>
          <w:rFonts w:cs="Times New Roman" w:hAnsi="Times New Roman" w:eastAsia="Times New Roman" w:ascii="Times New Roman"/>
          <w:b/>
          <w:position w:val="-3"/>
          <w:sz w:val="18"/>
          <w:szCs w:val="18"/>
        </w:rPr>
        <w:t>MAKE AN APPOINTMENT                         </w:t>
      </w:r>
      <w:r>
        <w:rPr>
          <w:rFonts w:cs="Times New Roman" w:hAnsi="Times New Roman" w:eastAsia="Times New Roman" w:ascii="Times New Roman"/>
          <w:b/>
          <w:w w:val="99"/>
          <w:position w:val="6"/>
          <w:sz w:val="20"/>
          <w:szCs w:val="20"/>
        </w:rPr>
        <w:t>FOOD</w:t>
      </w:r>
      <w:r>
        <w:rPr>
          <w:rFonts w:cs="Times New Roman" w:hAnsi="Times New Roman" w:eastAsia="Times New Roman" w:ascii="Times New Roman"/>
          <w:b/>
          <w:w w:val="100"/>
          <w:position w:val="6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99"/>
          <w:position w:val="6"/>
          <w:sz w:val="20"/>
          <w:szCs w:val="20"/>
        </w:rPr>
        <w:t>MENU</w:t>
      </w:r>
      <w:r>
        <w:rPr>
          <w:rFonts w:cs="Times New Roman" w:hAnsi="Times New Roman" w:eastAsia="Times New Roman" w:ascii="Times New Roman"/>
          <w:b/>
          <w:w w:val="100"/>
          <w:position w:val="6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99"/>
          <w:position w:val="6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b/>
          <w:w w:val="100"/>
          <w:position w:val="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6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b/>
          <w:w w:val="100"/>
          <w:position w:val="6"/>
          <w:sz w:val="20"/>
          <w:szCs w:val="20"/>
        </w:rPr>
        <w:t>                                </w:t>
      </w:r>
      <w:r>
        <w:rPr>
          <w:rFonts w:cs="Times New Roman" w:hAnsi="Times New Roman" w:eastAsia="Times New Roman" w:ascii="Times New Roman"/>
          <w:b/>
          <w:w w:val="99"/>
          <w:position w:val="3"/>
          <w:sz w:val="20"/>
          <w:szCs w:val="20"/>
        </w:rPr>
        <w:t>FOOD</w:t>
      </w:r>
      <w:r>
        <w:rPr>
          <w:rFonts w:cs="Times New Roman" w:hAnsi="Times New Roman" w:eastAsia="Times New Roman" w:ascii="Times New Roman"/>
          <w:b/>
          <w:w w:val="100"/>
          <w:position w:val="3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b/>
          <w:w w:val="99"/>
          <w:position w:val="3"/>
          <w:sz w:val="20"/>
          <w:szCs w:val="20"/>
        </w:rPr>
        <w:t>GALLERY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1360" w:bottom="280" w:left="1200" w:right="11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/>
        <w:ind w:left="754" w:right="-47"/>
      </w:pPr>
      <w:r>
        <w:rPr>
          <w:rFonts w:cs="Calibri" w:hAnsi="Calibri" w:eastAsia="Calibri" w:ascii="Calibri"/>
          <w:b/>
          <w:sz w:val="18"/>
          <w:szCs w:val="18"/>
        </w:rPr>
        <w:t>NAME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right="-47"/>
      </w:pPr>
      <w:r>
        <w:rPr>
          <w:rFonts w:cs="Times New Roman" w:hAnsi="Times New Roman" w:eastAsia="Times New Roman" w:ascii="Times New Roman"/>
          <w:b/>
          <w:position w:val="-1"/>
          <w:sz w:val="18"/>
          <w:szCs w:val="18"/>
        </w:rPr>
        <w:t>SPECIAL OFFERS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9"/>
        <w:sectPr>
          <w:type w:val="continuous"/>
          <w:pgSz w:w="11920" w:h="16840"/>
          <w:pgMar w:top="1560" w:bottom="280" w:left="1200" w:right="1180"/>
          <w:cols w:num="3" w:equalWidth="off">
            <w:col w:w="1226" w:space="2416"/>
            <w:col w:w="1536" w:space="2483"/>
            <w:col w:w="187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z w:val="18"/>
          <w:szCs w:val="18"/>
        </w:rPr>
        <w:t>PICTURE OF FOODS</w:t>
      </w:r>
      <w:r>
        <w:rPr>
          <w:rFonts w:cs="Times New Roman" w:hAnsi="Times New Roman" w:eastAsia="Times New Roman" w:ascii="Times New Roman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type w:val="continuous"/>
          <w:pgSz w:w="11920" w:h="16840"/>
          <w:pgMar w:top="1560" w:bottom="280" w:left="1200" w:right="118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/>
        <w:ind w:left="528" w:right="-47"/>
      </w:pPr>
      <w:r>
        <w:rPr>
          <w:rFonts w:cs="Calibri" w:hAnsi="Calibri" w:eastAsia="Calibri" w:ascii="Calibri"/>
          <w:b/>
          <w:sz w:val="18"/>
          <w:szCs w:val="18"/>
        </w:rPr>
        <w:t>EMAIL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3" w:lineRule="exact" w:line="200"/>
        <w:sectPr>
          <w:type w:val="continuous"/>
          <w:pgSz w:w="11920" w:h="16840"/>
          <w:pgMar w:top="1560" w:bottom="280" w:left="1200" w:right="1180"/>
          <w:cols w:num="2" w:equalWidth="off">
            <w:col w:w="1008" w:space="2634"/>
            <w:col w:w="589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position w:val="-1"/>
          <w:sz w:val="18"/>
          <w:szCs w:val="18"/>
        </w:rPr>
        <w:t>BREAKFAST MENU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  <w:sectPr>
          <w:type w:val="continuous"/>
          <w:pgSz w:w="11920" w:h="16840"/>
          <w:pgMar w:top="1560" w:bottom="280" w:left="1200" w:right="118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423" w:right="-47"/>
      </w:pPr>
      <w:r>
        <w:rPr>
          <w:rFonts w:cs="Times New Roman" w:hAnsi="Times New Roman" w:eastAsia="Times New Roman" w:ascii="Times New Roman"/>
          <w:b/>
          <w:position w:val="-1"/>
          <w:sz w:val="18"/>
          <w:szCs w:val="18"/>
        </w:rPr>
        <w:t>PHONE NO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sectPr>
          <w:type w:val="continuous"/>
          <w:pgSz w:w="11920" w:h="16840"/>
          <w:pgMar w:top="1560" w:bottom="280" w:left="1200" w:right="1180"/>
          <w:cols w:num="2" w:equalWidth="off">
            <w:col w:w="1377" w:space="2236"/>
            <w:col w:w="592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z w:val="18"/>
          <w:szCs w:val="18"/>
        </w:rPr>
        <w:t>LUNCH MENU</w:t>
      </w:r>
      <w:r>
        <w:rPr>
          <w:rFonts w:cs="Times New Roman" w:hAnsi="Times New Roman" w:eastAsia="Times New Roman" w:ascii="Times New Roman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  <w:sectPr>
          <w:type w:val="continuous"/>
          <w:pgSz w:w="11920" w:h="16840"/>
          <w:pgMar w:top="1560" w:bottom="280" w:left="1200" w:right="118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left="382" w:right="-47"/>
      </w:pPr>
      <w:r>
        <w:rPr>
          <w:rFonts w:cs="Times New Roman" w:hAnsi="Times New Roman" w:eastAsia="Times New Roman" w:ascii="Times New Roman"/>
          <w:b/>
          <w:sz w:val="18"/>
          <w:szCs w:val="18"/>
        </w:rPr>
        <w:t>ROOM NO</w:t>
      </w:r>
      <w:r>
        <w:rPr>
          <w:rFonts w:cs="Times New Roman" w:hAnsi="Times New Roman" w:eastAsia="Times New Roman" w:ascii="Times New Roman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6" w:lineRule="exact" w:line="200"/>
        <w:sectPr>
          <w:type w:val="continuous"/>
          <w:pgSz w:w="11920" w:h="16840"/>
          <w:pgMar w:top="1560" w:bottom="280" w:left="1200" w:right="1180"/>
          <w:cols w:num="2" w:equalWidth="off">
            <w:col w:w="1276" w:space="2346"/>
            <w:col w:w="591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position w:val="-1"/>
          <w:sz w:val="18"/>
          <w:szCs w:val="18"/>
        </w:rPr>
        <w:t>DINNER MENU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71pt;width:547.66pt;height:794.38pt;mso-position-horizontal-relative:page;mso-position-vertical-relative:page;z-index:-1074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32.825pt;margin-top:183.175pt;width:516.4pt;height:420.4pt;mso-position-horizontal-relative:page;mso-position-vertical-relative:page;z-index:-1075" coordorigin="657,3663" coordsize="10328,8408">
            <v:shape style="position:absolute;left:4402;top:3671;width:3004;height:521" coordorigin="4402,3671" coordsize="3004,521" path="m4402,4192l7406,4192,7406,3671,4402,3671,4402,4192xe" filled="f" stroked="t" strokeweight="0.75pt" strokecolor="#92D050">
              <v:path arrowok="t"/>
            </v:shape>
            <v:shape style="position:absolute;left:4558;top:5573;width:2789;height:491" coordorigin="4558,5573" coordsize="2789,491" path="m4619,5573l4565,5605,4558,5634,4558,6003,4590,6057,4619,6064,7286,6064,7340,6032,7347,6003,7347,5634,7315,5580,7286,5573,4619,5573xe" filled="f" stroked="t" strokeweight="0.75pt" strokecolor="#92D050">
              <v:path arrowok="t"/>
            </v:shape>
            <v:shape style="position:absolute;left:2051;top:4975;width:7744;height:0" coordorigin="2051,4975" coordsize="7744,0" path="m2051,4975l9795,4975e" filled="f" stroked="t" strokeweight="0.75pt" strokecolor="#538DD3">
              <v:path arrowok="t"/>
            </v:shape>
            <v:shape style="position:absolute;left:5918;top:4211;width:120;height:1389" coordorigin="5918,4211" coordsize="120,1389" path="m5968,5500l5968,5480,5918,5480,5978,5600,5968,5500xe" filled="t" fillcolor="#538DD3" stroked="f">
              <v:path arrowok="t"/>
              <v:fill/>
            </v:shape>
            <v:shape style="position:absolute;left:5918;top:4211;width:120;height:1389" coordorigin="5918,4211" coordsize="120,1389" path="m6038,5480l5988,5480,5988,5500,6038,5480xe" filled="t" fillcolor="#538DD3" stroked="f">
              <v:path arrowok="t"/>
              <v:fill/>
            </v:shape>
            <v:shape style="position:absolute;left:5918;top:4211;width:120;height:1389" coordorigin="5918,4211" coordsize="120,1389" path="m5987,4211l5967,4211,5968,5480,5968,5500,5978,5600,6038,5480,5988,5500,5988,5480,5987,4211xe" filled="t" fillcolor="#538DD3" stroked="f">
              <v:path arrowok="t"/>
              <v:fill/>
            </v:shape>
            <v:shape style="position:absolute;left:8558;top:5600;width:2419;height:597" coordorigin="8558,5600" coordsize="2419,597" path="m8633,5600l8575,5628,8558,5675,8558,6122,8586,6180,8633,6197,10902,6197,10960,6169,10977,6122,10977,5675,10949,5617,10902,5600,8633,5600xe" filled="f" stroked="t" strokeweight="0.75pt" strokecolor="#92D050">
              <v:path arrowok="t"/>
            </v:shape>
            <v:shape style="position:absolute;left:9735;top:4975;width:120;height:625" coordorigin="9735,4975" coordsize="120,625" path="m9785,5480l9735,5480,9795,5600,9855,5480,9805,5480,9805,5500,9785,5500,9785,5480xe" filled="t" fillcolor="#538DD3" stroked="f">
              <v:path arrowok="t"/>
              <v:fill/>
            </v:shape>
            <v:shape style="position:absolute;left:9735;top:4975;width:120;height:625" coordorigin="9735,4975" coordsize="120,625" path="m9785,5500l9805,5500,9805,4975,9785,4975,9785,5500xe" filled="t" fillcolor="#538DD3" stroked="f">
              <v:path arrowok="t"/>
              <v:fill/>
            </v:shape>
            <v:shape style="position:absolute;left:1991;top:4975;width:120;height:625" coordorigin="1991,4975" coordsize="120,625" path="m2041,5480l1991,5480,2051,5600,2111,5480,2061,5480,2061,5500,2041,5500,2041,5480xe" filled="t" fillcolor="#538DD3" stroked="f">
              <v:path arrowok="t"/>
              <v:fill/>
            </v:shape>
            <v:shape style="position:absolute;left:1991;top:4975;width:120;height:625" coordorigin="1991,4975" coordsize="120,625" path="m2041,5500l2061,5500,2061,4975,2041,4975,2041,5500xe" filled="t" fillcolor="#538DD3" stroked="f">
              <v:path arrowok="t"/>
              <v:fill/>
            </v:shape>
            <v:shape style="position:absolute;left:4035;top:5858;width:523;height:0" coordorigin="4035,5858" coordsize="523,0" path="m4558,5858l4035,5858e" filled="f" stroked="t" strokeweight="0.75pt" strokecolor="#000000">
              <v:path arrowok="t"/>
            </v:shape>
            <v:shape style="position:absolute;left:4035;top:5858;width:0;height:2568" coordorigin="4035,5858" coordsize="0,2568" path="m4035,5858l4035,8426e" filled="f" stroked="t" strokeweight="0.75pt" strokecolor="#538DD3">
              <v:path arrowok="t"/>
            </v:shape>
            <v:shape style="position:absolute;left:4679;top:6855;width:2548;height:438" coordorigin="4679,6855" coordsize="2548,438" path="m4734,6855l4712,6860,4694,6872,4683,6890,4679,6910,4679,7238,4684,7260,4696,7278,4714,7289,4734,7293,7172,7293,7194,7288,7212,7276,7223,7258,7227,7238,7227,6910,7222,6888,7210,6870,7192,6859,7172,6855,4734,6855xe" filled="f" stroked="t" strokeweight="0.75pt" strokecolor="#92D050">
              <v:path arrowok="t"/>
            </v:shape>
            <v:shape style="position:absolute;left:4035;top:7007;width:642;height:120" coordorigin="4035,7007" coordsize="642,120" path="m4577,7077l4557,7077,4557,7127,4677,7067,4577,7077xe" filled="t" fillcolor="#538DD3" stroked="f">
              <v:path arrowok="t"/>
              <v:fill/>
            </v:shape>
            <v:shape style="position:absolute;left:4035;top:7007;width:642;height:120" coordorigin="4035,7007" coordsize="642,120" path="m4577,7057l4557,7007,4557,7057,4577,7057xe" filled="t" fillcolor="#538DD3" stroked="f">
              <v:path arrowok="t"/>
              <v:fill/>
            </v:shape>
            <v:shape style="position:absolute;left:4035;top:7007;width:642;height:120" coordorigin="4035,7007" coordsize="642,120" path="m4035,7057l4035,7077,4577,7077,4677,7067,4557,7007,4577,7057,4035,7057xe" filled="t" fillcolor="#538DD3" stroked="f">
              <v:path arrowok="t"/>
              <v:fill/>
            </v:shape>
            <v:shape style="position:absolute;left:4677;top:7535;width:2598;height:443" coordorigin="4677,7535" coordsize="2598,443" path="m4732,7535l4710,7540,4693,7552,4681,7570,4677,7590,4677,7923,4682,7945,4694,7962,4712,7974,4732,7978,7220,7978,7242,7973,7259,7961,7271,7943,7275,7923,7275,7590,7270,7568,7258,7551,7240,7539,7220,7535,4732,7535xe" filled="f" stroked="t" strokeweight="0.75pt" strokecolor="#92D050">
              <v:path arrowok="t"/>
            </v:shape>
            <v:shape style="position:absolute;left:4035;top:7689;width:642;height:120" coordorigin="4035,7689" coordsize="642,120" path="m4035,7750l4035,7770,4557,7759,4577,7758,4558,7809,4677,7746,4577,7738,4557,7739,4035,7750xe" filled="t" fillcolor="#538DD3" stroked="f">
              <v:path arrowok="t"/>
              <v:fill/>
            </v:shape>
            <v:shape style="position:absolute;left:4035;top:7689;width:642;height:120" coordorigin="4035,7689" coordsize="642,120" path="m4577,7738l4677,7746,4556,7689,4557,7739,4577,7738xe" filled="t" fillcolor="#538DD3" stroked="f">
              <v:path arrowok="t"/>
              <v:fill/>
            </v:shape>
            <v:shape style="position:absolute;left:4035;top:7689;width:642;height:120" coordorigin="4035,7689" coordsize="642,120" path="m4558,7809l4577,7758,4557,7759,4558,7809xe" filled="t" fillcolor="#538DD3" stroked="f">
              <v:path arrowok="t"/>
              <v:fill/>
            </v:shape>
            <v:shape style="position:absolute;left:4644;top:8190;width:2623;height:462" coordorigin="4644,8190" coordsize="2623,462" path="m4721,8190l4662,8217,4644,8267,4644,8575,4671,8634,4721,8652,7190,8652,7249,8625,7267,8575,7267,8267,7240,8208,7190,8190,4721,8190xe" filled="f" stroked="t" strokeweight="0.75pt" strokecolor="#92D050">
              <v:path arrowok="t"/>
            </v:shape>
            <v:shape style="position:absolute;left:4035;top:8366;width:609;height:120" coordorigin="4035,8366" coordsize="609,120" path="m4544,8436l4524,8436,4524,8486,4644,8426,4544,8436xe" filled="t" fillcolor="#538DD3" stroked="f">
              <v:path arrowok="t"/>
              <v:fill/>
            </v:shape>
            <v:shape style="position:absolute;left:4035;top:8366;width:609;height:120" coordorigin="4035,8366" coordsize="609,120" path="m4544,8416l4524,8366,4524,8416,4544,8416xe" filled="t" fillcolor="#538DD3" stroked="f">
              <v:path arrowok="t"/>
              <v:fill/>
            </v:shape>
            <v:shape style="position:absolute;left:4035;top:8366;width:609;height:120" coordorigin="4035,8366" coordsize="609,120" path="m4035,8416l4035,8436,4544,8436,4644,8426,4524,8366,4544,8416,4035,8416xe" filled="t" fillcolor="#538DD3" stroked="f">
              <v:path arrowok="t"/>
              <v:fill/>
            </v:shape>
            <v:shape style="position:absolute;left:4035;top:8426;width:0;height:856" coordorigin="4035,8426" coordsize="0,856" path="m4035,8426l4035,9282e" filled="f" stroked="t" strokeweight="0.75pt" strokecolor="#538DD3">
              <v:path arrowok="t"/>
            </v:shape>
            <v:shape style="position:absolute;left:4660;top:9040;width:2598;height:408" coordorigin="4660,9040" coordsize="2598,408" path="m4711,9040l4689,9045,4672,9058,4662,9077,4660,9091,4660,9397,4665,9419,4678,9436,4697,9446,4711,9448,7207,9448,7229,9443,7246,9430,7256,9411,7258,9397,7258,9091,7253,9069,7240,9052,7221,9042,7207,9040,4711,9040xe" filled="f" stroked="t" strokeweight="0.75pt" strokecolor="#92D050">
              <v:path arrowok="t"/>
            </v:shape>
            <v:shape style="position:absolute;left:4035;top:9222;width:609;height:120" coordorigin="4035,9222" coordsize="609,120" path="m4544,9292l4524,9292,4524,9342,4644,9282,4544,9292xe" filled="t" fillcolor="#538DD3" stroked="f">
              <v:path arrowok="t"/>
              <v:fill/>
            </v:shape>
            <v:shape style="position:absolute;left:4035;top:9222;width:609;height:120" coordorigin="4035,9222" coordsize="609,120" path="m4544,9272l4524,9222,4524,9272,4544,9272xe" filled="t" fillcolor="#538DD3" stroked="f">
              <v:path arrowok="t"/>
              <v:fill/>
            </v:shape>
            <v:shape style="position:absolute;left:4035;top:9222;width:609;height:120" coordorigin="4035,9222" coordsize="609,120" path="m4035,9272l4035,9292,4544,9292,4644,9282,4524,9222,4544,9272,4035,9272xe" filled="t" fillcolor="#538DD3" stroked="f">
              <v:path arrowok="t"/>
              <v:fill/>
            </v:shape>
            <v:shape style="position:absolute;left:1178;top:6700;width:2378;height:462" coordorigin="1178,6700" coordsize="2378,462" path="m1236,6700l1183,6734,1178,6758,1178,7104,1212,7157,1236,7162,3498,7162,3551,7128,3556,7104,3556,6758,3522,6705,3498,6700,1236,6700xe" filled="f" stroked="t" strokeweight="0.75pt" strokecolor="#92D050">
              <v:path arrowok="t"/>
            </v:shape>
            <v:shape style="position:absolute;left:1156;top:7516;width:2378;height:462" coordorigin="1156,7516" coordsize="2378,462" path="m1214,7516l1161,7550,1156,7574,1156,7920,1190,7973,1214,7978,3476,7978,3529,7944,3534,7920,3534,7574,3500,7521,3476,7516,1214,7516xe" filled="f" stroked="t" strokeweight="0.75pt" strokecolor="#92D050">
              <v:path arrowok="t"/>
            </v:shape>
            <v:shape style="position:absolute;left:1189;top:8291;width:2378;height:448" coordorigin="1189,8291" coordsize="2378,448" path="m1245,8291l1223,8295,1205,8308,1193,8326,1189,8347,1189,8683,1193,8705,1206,8723,1224,8735,1245,8739,3511,8739,3533,8735,3551,8722,3563,8704,3567,8683,3567,8347,3563,8325,3550,8307,3532,8295,3511,8291,1245,8291xe" filled="f" stroked="t" strokeweight="0.75pt" strokecolor="#92D050">
              <v:path arrowok="t"/>
            </v:shape>
            <v:shape style="position:absolute;left:1145;top:9019;width:2378;height:475" coordorigin="1145,9019" coordsize="2378,475" path="m1204,9019l1151,9052,1145,9078,1145,9435,1178,9488,1204,9494,3464,9494,3517,9461,3523,9435,3523,9078,3490,9025,3464,9019,1204,9019xe" filled="f" stroked="t" strokeweight="0.75pt" strokecolor="#92D050">
              <v:path arrowok="t"/>
            </v:shape>
            <v:shape style="position:absolute;left:1189;top:5678;width:2630;height:488" coordorigin="1189,5678" coordsize="2630,488" path="m1250,5678l1196,5711,1189,5739,1189,6105,1222,6159,1250,6166,3758,6166,3812,6133,3819,6105,3819,5739,3786,5685,3758,5678,1250,5678xe" filled="f" stroked="t" strokeweight="0.75pt" strokecolor="#92D050">
              <v:path arrowok="t"/>
            </v:shape>
            <v:shape style="position:absolute;left:708;top:5858;width:448;height:0" coordorigin="708,5858" coordsize="448,0" path="m1156,5858l708,5858e" filled="f" stroked="t" strokeweight="0.75pt" strokecolor="#538DD3">
              <v:path arrowok="t"/>
            </v:shape>
            <v:shape style="position:absolute;left:730;top:5847;width:0;height:5977" coordorigin="730,5847" coordsize="0,5977" path="m730,5847l730,11824e" filled="f" stroked="t" strokeweight="0.75pt" strokecolor="#538DD3">
              <v:path arrowok="t"/>
            </v:shape>
            <v:shape style="position:absolute;left:693;top:6917;width:448;height:120" coordorigin="693,6917" coordsize="448,120" path="m1041,6987l1021,6987,1021,7037,1141,6977,1041,6987xe" filled="t" fillcolor="#538DD3" stroked="f">
              <v:path arrowok="t"/>
              <v:fill/>
            </v:shape>
            <v:shape style="position:absolute;left:693;top:6917;width:448;height:120" coordorigin="693,6917" coordsize="448,120" path="m1041,6967l1021,6917,1021,6967,1041,6967xe" filled="t" fillcolor="#538DD3" stroked="f">
              <v:path arrowok="t"/>
              <v:fill/>
            </v:shape>
            <v:shape style="position:absolute;left:693;top:6917;width:448;height:120" coordorigin="693,6917" coordsize="448,120" path="m693,6967l693,6987,1041,6987,1141,6977,1021,6917,1041,6967,693,6967xe" filled="t" fillcolor="#538DD3" stroked="f">
              <v:path arrowok="t"/>
              <v:fill/>
            </v:shape>
            <v:shape style="position:absolute;left:697;top:7686;width:448;height:120" coordorigin="697,7686" coordsize="448,120" path="m1045,7756l1025,7756,1025,7806,1145,7746,1045,7756xe" filled="t" fillcolor="#538DD3" stroked="f">
              <v:path arrowok="t"/>
              <v:fill/>
            </v:shape>
            <v:shape style="position:absolute;left:697;top:7686;width:448;height:120" coordorigin="697,7686" coordsize="448,120" path="m1045,7736l1025,7686,1025,7736,1045,7736xe" filled="t" fillcolor="#538DD3" stroked="f">
              <v:path arrowok="t"/>
              <v:fill/>
            </v:shape>
            <v:shape style="position:absolute;left:697;top:7686;width:448;height:120" coordorigin="697,7686" coordsize="448,120" path="m697,7736l697,7756,1045,7756,1145,7746,1025,7686,1045,7736,697,7736xe" filled="t" fillcolor="#538DD3" stroked="f">
              <v:path arrowok="t"/>
              <v:fill/>
            </v:shape>
            <v:shape style="position:absolute;left:730;top:8444;width:448;height:120" coordorigin="730,8444" coordsize="448,120" path="m1078,8514l1058,8513,1056,8563,1178,8507,1078,8514xe" filled="t" fillcolor="#538DD3" stroked="f">
              <v:path arrowok="t"/>
              <v:fill/>
            </v:shape>
            <v:shape style="position:absolute;left:730;top:8444;width:448;height:120" coordorigin="730,8444" coordsize="448,120" path="m1078,8494l1060,8444,1058,8494,1078,8494xe" filled="t" fillcolor="#538DD3" stroked="f">
              <v:path arrowok="t"/>
              <v:fill/>
            </v:shape>
            <v:shape style="position:absolute;left:730;top:8444;width:448;height:120" coordorigin="730,8444" coordsize="448,120" path="m730,8484l730,8504,1058,8513,1078,8514,1178,8507,1060,8444,1078,8494,1058,8494,730,8484xe" filled="t" fillcolor="#538DD3" stroked="f">
              <v:path arrowok="t"/>
              <v:fill/>
            </v:shape>
            <v:shape style="position:absolute;left:697;top:9202;width:448;height:120" coordorigin="697,9202" coordsize="448,120" path="m1045,9272l1025,9272,1025,9322,1145,9262,1045,9272xe" filled="t" fillcolor="#538DD3" stroked="f">
              <v:path arrowok="t"/>
              <v:fill/>
            </v:shape>
            <v:shape style="position:absolute;left:697;top:9202;width:448;height:120" coordorigin="697,9202" coordsize="448,120" path="m1045,9252l1025,9202,1025,9252,1045,9252xe" filled="t" fillcolor="#538DD3" stroked="f">
              <v:path arrowok="t"/>
              <v:fill/>
            </v:shape>
            <v:shape style="position:absolute;left:697;top:9202;width:448;height:120" coordorigin="697,9202" coordsize="448,120" path="m697,9252l697,9272,1045,9272,1145,9262,1025,9202,1045,9252,697,9252xe" filled="t" fillcolor="#538DD3" stroked="f">
              <v:path arrowok="t"/>
              <v:fill/>
            </v:shape>
            <v:shape style="position:absolute;left:1145;top:9947;width:2459;height:449" coordorigin="1145,9947" coordsize="2459,449" path="m1201,9947l1179,9951,1161,9964,1149,9982,1145,10003,1145,10340,1149,10362,1162,10380,1180,10392,1201,10396,3548,10396,3570,10392,3588,10379,3600,10361,3604,10340,3604,10003,3600,9981,3587,9963,3569,9951,3548,9947,1201,9947xe" filled="f" stroked="t" strokeweight="0.75pt" strokecolor="#92D050">
              <v:path arrowok="t"/>
            </v:shape>
            <v:shape style="position:absolute;left:675;top:10145;width:448;height:120" coordorigin="675,10145" coordsize="448,120" path="m1023,10215l1003,10215,1003,10265,1123,10205,1023,10215xe" filled="t" fillcolor="#538DD3" stroked="f">
              <v:path arrowok="t"/>
              <v:fill/>
            </v:shape>
            <v:shape style="position:absolute;left:675;top:10145;width:448;height:120" coordorigin="675,10145" coordsize="448,120" path="m1023,10195l1003,10145,1003,10195,1023,10195xe" filled="t" fillcolor="#538DD3" stroked="f">
              <v:path arrowok="t"/>
              <v:fill/>
            </v:shape>
            <v:shape style="position:absolute;left:675;top:10145;width:448;height:120" coordorigin="675,10145" coordsize="448,120" path="m675,10195l675,10215,1023,10215,1123,10205,1003,10145,1023,10195,675,10195xe" filled="t" fillcolor="#538DD3" stroked="f">
              <v:path arrowok="t"/>
              <v:fill/>
            </v:shape>
            <v:shape style="position:absolute;left:1064;top:10746;width:2540;height:476" coordorigin="1064,10746" coordsize="2540,476" path="m1124,10746l1070,10779,1064,10805,1064,11162,1097,11216,1124,11222,3545,11222,3598,11189,3604,11162,3604,10805,3571,10752,3545,10746,1124,10746xe" filled="f" stroked="t" strokeweight="0.75pt" strokecolor="#92D050">
              <v:path arrowok="t"/>
            </v:shape>
            <v:shape style="position:absolute;left:675;top:10951;width:367;height:120" coordorigin="675,10951" coordsize="367,120" path="m675,11010l675,11030,922,11021,942,11021,924,11071,1042,11007,942,11001,922,11001,675,11010xe" filled="t" fillcolor="#538DD3" stroked="f">
              <v:path arrowok="t"/>
              <v:fill/>
            </v:shape>
            <v:shape style="position:absolute;left:675;top:10951;width:367;height:120" coordorigin="675,10951" coordsize="367,120" path="m942,11001l1042,11007,920,10951,922,11001,942,11001xe" filled="t" fillcolor="#538DD3" stroked="f">
              <v:path arrowok="t"/>
              <v:fill/>
            </v:shape>
            <v:shape style="position:absolute;left:675;top:10951;width:367;height:120" coordorigin="675,10951" coordsize="367,120" path="m924,11071l942,11021,922,11021,924,11071xe" filled="t" fillcolor="#538DD3" stroked="f">
              <v:path arrowok="t"/>
              <v:fill/>
            </v:shape>
            <v:shape style="position:absolute;left:1064;top:11629;width:2622;height:435" coordorigin="1064,11629" coordsize="2622,435" path="m1118,11629l1096,11634,1079,11646,1067,11665,1064,11683,1064,12010,1069,12032,1081,12049,1100,12061,1118,12064,3632,12064,3654,12059,3671,12047,3683,12028,3686,12010,3686,11683,3681,11661,3669,11644,3650,11632,3632,11629,1118,11629xe" filled="f" stroked="t" strokeweight="0.75pt" strokecolor="#92D050">
              <v:path arrowok="t"/>
            </v:shape>
            <v:shape style="position:absolute;left:664;top:11775;width:367;height:120" coordorigin="664,11775" coordsize="367,120" path="m931,11845l911,11845,911,11895,1031,11835,931,11845xe" filled="t" fillcolor="#538DD3" stroked="f">
              <v:path arrowok="t"/>
              <v:fill/>
            </v:shape>
            <v:shape style="position:absolute;left:664;top:11775;width:367;height:120" coordorigin="664,11775" coordsize="367,120" path="m931,11825l911,11775,911,11825,931,11825xe" filled="t" fillcolor="#538DD3" stroked="f">
              <v:path arrowok="t"/>
              <v:fill/>
            </v:shape>
            <v:shape style="position:absolute;left:664;top:11775;width:367;height:120" coordorigin="664,11775" coordsize="367,120" path="m664,11825l664,11845,931,11845,1031,11835,911,11775,931,11825,664,11825xe" filled="t" fillcolor="#538DD3" stroked="f">
              <v:path arrowok="t"/>
              <v:fill/>
            </v:shape>
            <v:shape style="position:absolute;left:9735;top:6197;width:120;height:558" coordorigin="9735,6197" coordsize="120,558" path="m9785,6635l9735,6635,9795,6755,9855,6635,9805,6635,9805,6655,9785,6655,9785,6635xe" filled="t" fillcolor="#538DD3" stroked="f">
              <v:path arrowok="t"/>
              <v:fill/>
            </v:shape>
            <v:shape style="position:absolute;left:9735;top:6197;width:120;height:558" coordorigin="9735,6197" coordsize="120,558" path="m9785,6655l9805,6655,9805,6197,9785,6197,9785,6655xe" filled="t" fillcolor="#538DD3" stroked="f">
              <v:path arrowok="t"/>
              <v:fill/>
            </v:shape>
            <v:shape style="position:absolute;left:8694;top:6755;width:2217;height:508" coordorigin="8694,6755" coordsize="2217,508" path="m8758,6755l8703,6787,8694,6818,8694,7199,8726,7254,8758,7263,10847,7263,10902,7231,10911,7199,10911,6818,10879,6764,10847,6755,8758,6755xe" filled="f" stroked="t" strokeweight="0.75pt" strokecolor="#92D05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/>
        <w:ind w:left="394"/>
      </w:pPr>
      <w:r>
        <w:rPr>
          <w:rFonts w:cs="Calibri" w:hAnsi="Calibri" w:eastAsia="Calibri" w:ascii="Calibri"/>
          <w:b/>
          <w:sz w:val="18"/>
          <w:szCs w:val="18"/>
        </w:rPr>
        <w:t>TABLE TYPES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 w:lineRule="exact" w:line="200"/>
        <w:ind w:left="212"/>
      </w:pPr>
      <w:r>
        <w:rPr>
          <w:rFonts w:cs="Times New Roman" w:hAnsi="Times New Roman" w:eastAsia="Times New Roman" w:ascii="Times New Roman"/>
          <w:b/>
          <w:position w:val="-1"/>
          <w:sz w:val="18"/>
          <w:szCs w:val="18"/>
        </w:rPr>
        <w:t>BOOKING DATE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left="118"/>
        <w:sectPr>
          <w:type w:val="continuous"/>
          <w:pgSz w:w="11920" w:h="16840"/>
          <w:pgMar w:top="1560" w:bottom="280" w:left="1200" w:right="1180"/>
        </w:sectPr>
      </w:pPr>
      <w:r>
        <w:rPr>
          <w:rFonts w:cs="Times New Roman" w:hAnsi="Times New Roman" w:eastAsia="Times New Roman" w:ascii="Times New Roman"/>
          <w:b/>
          <w:sz w:val="18"/>
          <w:szCs w:val="18"/>
        </w:rPr>
        <w:t>APPOINTMENT  TIME</w:t>
      </w:r>
      <w:r>
        <w:rPr>
          <w:rFonts w:cs="Times New Roman" w:hAnsi="Times New Roman" w:eastAsia="Times New Roman" w:ascii="Times New Roman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8"/>
        <w:ind w:left="100"/>
      </w:pPr>
      <w:r>
        <w:pict>
          <v:group style="position:absolute;margin-left:23.95pt;margin-top:23.71pt;width:547.66pt;height:794.38pt;mso-position-horizontal-relative:page;mso-position-vertical-relative:page;z-index:-1073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3.FACILITIES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ACTIVITIES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76"/>
        <w:ind w:left="820" w:right="61"/>
      </w:pP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provides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list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activities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performed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hotel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like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family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fun,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kids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playground,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gym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services.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Also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gives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information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about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facilities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provided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spa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etc.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these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modern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days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when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people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all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over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world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have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become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so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much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concerned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about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their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health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diet,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but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obvious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they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continually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seek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out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Gym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centre.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Gym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Management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System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easy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way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gym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gym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membership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system.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help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keep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records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members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their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memberships,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give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permit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communication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between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members.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820" w:right="7021"/>
      </w:pP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Features: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820" w:right="3723"/>
      </w:pPr>
      <w:r>
        <w:rPr>
          <w:rFonts w:cs="Verdana" w:hAnsi="Verdana" w:eastAsia="Verdana" w:ascii="Verdana"/>
          <w:color w:val="17365D"/>
          <w:w w:val="99"/>
          <w:sz w:val="32"/>
          <w:szCs w:val="32"/>
        </w:rPr>
        <w:t>•</w:t>
      </w:r>
      <w:r>
        <w:rPr>
          <w:rFonts w:cs="Verdana" w:hAnsi="Verdana" w:eastAsia="Verdana" w:ascii="Verdana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Online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registration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member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820" w:right="2840"/>
      </w:pPr>
      <w:r>
        <w:rPr>
          <w:rFonts w:cs="Verdana" w:hAnsi="Verdana" w:eastAsia="Verdana" w:ascii="Verdana"/>
          <w:color w:val="17365D"/>
          <w:w w:val="99"/>
          <w:sz w:val="32"/>
          <w:szCs w:val="32"/>
        </w:rPr>
        <w:t>•</w:t>
      </w:r>
      <w:r>
        <w:rPr>
          <w:rFonts w:cs="Verdana" w:hAnsi="Verdana" w:eastAsia="Verdana" w:ascii="Verdana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Issuing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timetable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batch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system.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820" w:right="2994"/>
      </w:pPr>
      <w:r>
        <w:rPr>
          <w:rFonts w:cs="Verdana" w:hAnsi="Verdana" w:eastAsia="Verdana" w:ascii="Verdana"/>
          <w:color w:val="17365D"/>
          <w:w w:val="99"/>
          <w:sz w:val="32"/>
          <w:szCs w:val="32"/>
        </w:rPr>
        <w:t>•</w:t>
      </w:r>
      <w:r>
        <w:rPr>
          <w:rFonts w:cs="Verdana" w:hAnsi="Verdana" w:eastAsia="Verdana" w:ascii="Verdana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details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expert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trainers.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820" w:right="5345"/>
      </w:pPr>
      <w:r>
        <w:rPr>
          <w:rFonts w:cs="Verdana" w:hAnsi="Verdana" w:eastAsia="Verdana" w:ascii="Verdana"/>
          <w:color w:val="17365D"/>
          <w:w w:val="99"/>
          <w:sz w:val="32"/>
          <w:szCs w:val="32"/>
        </w:rPr>
        <w:t>•</w:t>
      </w:r>
      <w:r>
        <w:rPr>
          <w:rFonts w:cs="Verdana" w:hAnsi="Verdana" w:eastAsia="Verdana" w:ascii="Verdana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Easy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contact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options.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820" w:right="4200"/>
      </w:pPr>
      <w:r>
        <w:rPr>
          <w:rFonts w:cs="Verdana" w:hAnsi="Verdana" w:eastAsia="Verdana" w:ascii="Verdana"/>
          <w:color w:val="17365D"/>
          <w:w w:val="99"/>
          <w:sz w:val="32"/>
          <w:szCs w:val="32"/>
        </w:rPr>
        <w:t>•</w:t>
      </w:r>
      <w:r>
        <w:rPr>
          <w:rFonts w:cs="Verdana" w:hAnsi="Verdana" w:eastAsia="Verdana" w:ascii="Verdana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Standardization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system.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820" w:right="5142"/>
        <w:sectPr>
          <w:pgSz w:w="11920" w:h="16840"/>
          <w:pgMar w:top="1360" w:bottom="280" w:left="1340" w:right="1320"/>
        </w:sectPr>
      </w:pPr>
      <w:r>
        <w:rPr>
          <w:rFonts w:cs="Verdana" w:hAnsi="Verdana" w:eastAsia="Verdana" w:ascii="Verdana"/>
          <w:color w:val="17365D"/>
          <w:w w:val="99"/>
          <w:sz w:val="32"/>
          <w:szCs w:val="32"/>
        </w:rPr>
        <w:t>•</w:t>
      </w:r>
      <w:r>
        <w:rPr>
          <w:rFonts w:cs="Verdana" w:hAnsi="Verdana" w:eastAsia="Verdana" w:ascii="Verdana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Give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Online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Feedback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2394"/>
      </w:pPr>
      <w:r>
        <w:rPr>
          <w:rFonts w:cs="Calibri" w:hAnsi="Calibri" w:eastAsia="Calibri" w:ascii="Calibri"/>
          <w:sz w:val="22"/>
          <w:szCs w:val="22"/>
        </w:rPr>
        <w:t>Activities and gym   services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60"/>
        <w:ind w:left="108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other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position w:val="1"/>
          <w:sz w:val="22"/>
          <w:szCs w:val="22"/>
        </w:rPr>
        <w:t>gym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  <w:sectPr>
          <w:pgSz w:w="11920" w:h="16840"/>
          <w:pgMar w:top="1560" w:bottom="280" w:left="1500" w:right="10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123" w:right="-53"/>
      </w:pPr>
      <w:r>
        <w:rPr>
          <w:rFonts w:cs="Calibri" w:hAnsi="Calibri" w:eastAsia="Calibri" w:ascii="Calibri"/>
          <w:sz w:val="22"/>
          <w:szCs w:val="22"/>
        </w:rPr>
        <w:t>Swimmingpool</w:t>
      </w:r>
    </w:p>
    <w:p>
      <w:pPr>
        <w:rPr>
          <w:sz w:val="20"/>
          <w:szCs w:val="20"/>
        </w:rPr>
        <w:jc w:val="left"/>
        <w:spacing w:before="7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auto" w:line="199"/>
        <w:ind w:left="6330" w:right="77" w:hanging="6330"/>
        <w:sectPr>
          <w:type w:val="continuous"/>
          <w:pgSz w:w="11920" w:h="16840"/>
          <w:pgMar w:top="1560" w:bottom="280" w:left="1500" w:right="1080"/>
          <w:cols w:num="2" w:equalWidth="off">
            <w:col w:w="1453" w:space="689"/>
            <w:col w:w="7198"/>
          </w:cols>
        </w:sectPr>
      </w:pPr>
      <w:r>
        <w:rPr>
          <w:rFonts w:cs="Times New Roman" w:hAnsi="Times New Roman" w:eastAsia="Times New Roman" w:ascii="Times New Roman"/>
          <w:position w:val="-5"/>
          <w:sz w:val="22"/>
          <w:szCs w:val="22"/>
        </w:rPr>
        <w:t>home                 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about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  <w:t>                       </w:t>
      </w:r>
      <w:r>
        <w:rPr>
          <w:rFonts w:cs="Calibri" w:hAnsi="Calibri" w:eastAsia="Calibri" w:ascii="Calibri"/>
          <w:w w:val="99"/>
          <w:position w:val="1"/>
          <w:sz w:val="20"/>
          <w:szCs w:val="20"/>
        </w:rPr>
        <w:t>classes</w:t>
      </w:r>
      <w:r>
        <w:rPr>
          <w:rFonts w:cs="Calibri" w:hAnsi="Calibri" w:eastAsia="Calibri" w:ascii="Calibri"/>
          <w:w w:val="100"/>
          <w:position w:val="1"/>
          <w:sz w:val="20"/>
          <w:szCs w:val="20"/>
        </w:rPr>
        <w:t>                           </w:t>
      </w:r>
      <w:r>
        <w:rPr>
          <w:rFonts w:cs="Calibri" w:hAnsi="Calibri" w:eastAsia="Calibri" w:ascii="Calibri"/>
          <w:w w:val="99"/>
          <w:position w:val="1"/>
          <w:sz w:val="20"/>
          <w:szCs w:val="20"/>
        </w:rPr>
        <w:t>schedule</w:t>
      </w:r>
      <w:r>
        <w:rPr>
          <w:rFonts w:cs="Calibri" w:hAnsi="Calibri" w:eastAsia="Calibri" w:ascii="Calibri"/>
          <w:w w:val="100"/>
          <w:position w:val="1"/>
          <w:sz w:val="20"/>
          <w:szCs w:val="20"/>
        </w:rPr>
        <w:t>                   </w:t>
      </w:r>
      <w:r>
        <w:rPr>
          <w:rFonts w:cs="Calibri" w:hAnsi="Calibri" w:eastAsia="Calibri" w:ascii="Calibri"/>
          <w:w w:val="99"/>
          <w:position w:val="4"/>
          <w:sz w:val="20"/>
          <w:szCs w:val="20"/>
        </w:rPr>
        <w:t>Contact</w:t>
      </w:r>
      <w:r>
        <w:rPr>
          <w:rFonts w:cs="Calibri" w:hAnsi="Calibri" w:eastAsia="Calibri" w:ascii="Calibri"/>
          <w:w w:val="99"/>
          <w:position w:val="4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0"/>
          <w:sz w:val="20"/>
          <w:szCs w:val="20"/>
        </w:rPr>
        <w:t>feedback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500" w:right="10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209" w:right="-53"/>
      </w:pPr>
      <w:r>
        <w:rPr>
          <w:rFonts w:cs="Calibri" w:hAnsi="Calibri" w:eastAsia="Calibri" w:ascii="Calibri"/>
          <w:sz w:val="22"/>
          <w:szCs w:val="22"/>
        </w:rPr>
        <w:t>Indoor games</w:t>
      </w:r>
    </w:p>
    <w:p>
      <w:pPr>
        <w:rPr>
          <w:sz w:val="28"/>
          <w:szCs w:val="28"/>
        </w:rPr>
        <w:jc w:val="left"/>
        <w:spacing w:before="20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300"/>
        <w:sectPr>
          <w:type w:val="continuous"/>
          <w:pgSz w:w="11920" w:h="16840"/>
          <w:pgMar w:top="1560" w:bottom="280" w:left="1500" w:right="1080"/>
          <w:cols w:num="2" w:equalWidth="off">
            <w:col w:w="1438" w:space="2190"/>
            <w:col w:w="5712"/>
          </w:cols>
        </w:sectPr>
      </w:pPr>
      <w:r>
        <w:pict>
          <v:group style="position:absolute;margin-left:323.45pt;margin-top:-3.31297pt;width:78.55pt;height:20.7pt;mso-position-horizontal-relative:page;mso-position-vertical-relative:paragraph;z-index:-1071" coordorigin="6469,-66" coordsize="1571,414">
            <v:shape style="position:absolute;left:6469;top:-66;width:1571;height:414" coordorigin="6469,-66" coordsize="1571,414" path="m6469,348l8040,348,8040,-66,6469,-66,6469,348xe" filled="f" stroked="t" strokeweight="0.75pt" strokecolor="#92D05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position w:val="-1"/>
          <w:sz w:val="20"/>
          <w:szCs w:val="20"/>
        </w:rPr>
        <w:t>programs</w:t>
      </w:r>
      <w:r>
        <w:rPr>
          <w:rFonts w:cs="Calibri" w:hAnsi="Calibri" w:eastAsia="Calibri" w:ascii="Calibri"/>
          <w:w w:val="100"/>
          <w:position w:val="-1"/>
          <w:sz w:val="20"/>
          <w:szCs w:val="20"/>
        </w:rPr>
        <w:t>                </w:t>
      </w:r>
      <w:r>
        <w:rPr>
          <w:rFonts w:cs="Calibri" w:hAnsi="Calibri" w:eastAsia="Calibri" w:ascii="Calibri"/>
          <w:w w:val="99"/>
          <w:position w:val="4"/>
          <w:sz w:val="20"/>
          <w:szCs w:val="20"/>
        </w:rPr>
        <w:t>Taining</w:t>
      </w:r>
      <w:r>
        <w:rPr>
          <w:rFonts w:cs="Calibri" w:hAnsi="Calibri" w:eastAsia="Calibri" w:ascii="Calibri"/>
          <w:w w:val="100"/>
          <w:position w:val="4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4"/>
          <w:sz w:val="20"/>
          <w:szCs w:val="20"/>
        </w:rPr>
        <w:t>classes</w:t>
      </w:r>
      <w:r>
        <w:rPr>
          <w:rFonts w:cs="Calibri" w:hAnsi="Calibri" w:eastAsia="Calibri" w:ascii="Calibri"/>
          <w:w w:val="100"/>
          <w:position w:val="4"/>
          <w:sz w:val="20"/>
          <w:szCs w:val="20"/>
        </w:rPr>
        <w:t>              </w:t>
      </w:r>
      <w:r>
        <w:rPr>
          <w:rFonts w:cs="Calibri" w:hAnsi="Calibri" w:eastAsia="Calibri" w:ascii="Calibri"/>
          <w:w w:val="99"/>
          <w:position w:val="5"/>
          <w:sz w:val="20"/>
          <w:szCs w:val="20"/>
        </w:rPr>
        <w:t>Time</w:t>
      </w:r>
      <w:r>
        <w:rPr>
          <w:rFonts w:cs="Calibri" w:hAnsi="Calibri" w:eastAsia="Calibri" w:ascii="Calibri"/>
          <w:w w:val="100"/>
          <w:position w:val="5"/>
          <w:sz w:val="20"/>
          <w:szCs w:val="20"/>
        </w:rPr>
        <w:t> </w:t>
      </w:r>
      <w:r>
        <w:rPr>
          <w:rFonts w:cs="Calibri" w:hAnsi="Calibri" w:eastAsia="Calibri" w:ascii="Calibri"/>
          <w:w w:val="99"/>
          <w:position w:val="5"/>
          <w:sz w:val="20"/>
          <w:szCs w:val="20"/>
        </w:rPr>
        <w:t>tables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  <w:ind w:left="243"/>
      </w:pPr>
      <w:r>
        <w:rPr>
          <w:rFonts w:cs="Calibri" w:hAnsi="Calibri" w:eastAsia="Calibri" w:ascii="Calibri"/>
          <w:sz w:val="22"/>
          <w:szCs w:val="22"/>
        </w:rPr>
        <w:t>Fun activities</w:t>
      </w:r>
    </w:p>
    <w:p>
      <w:pPr>
        <w:rPr>
          <w:sz w:val="20"/>
          <w:szCs w:val="20"/>
        </w:rPr>
        <w:jc w:val="left"/>
        <w:spacing w:before="1" w:lineRule="exact" w:line="200"/>
        <w:sectPr>
          <w:type w:val="continuous"/>
          <w:pgSz w:w="11920" w:h="16840"/>
          <w:pgMar w:top="1560" w:bottom="280" w:left="1500" w:right="10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before="20"/>
      </w:pPr>
      <w:r>
        <w:rPr>
          <w:rFonts w:cs="Calibri" w:hAnsi="Calibri" w:eastAsia="Calibri" w:ascii="Calibri"/>
          <w:sz w:val="18"/>
          <w:szCs w:val="18"/>
        </w:rPr>
        <w:t>basic</w:t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71"/>
        <w:sectPr>
          <w:type w:val="continuous"/>
          <w:pgSz w:w="11920" w:h="16840"/>
          <w:pgMar w:top="1560" w:bottom="280" w:left="1500" w:right="1080"/>
          <w:cols w:num="2" w:equalWidth="off">
            <w:col w:w="3063" w:space="4667"/>
            <w:col w:w="1610"/>
          </w:cols>
        </w:sectPr>
      </w:pPr>
      <w:r>
        <w:br w:type="column"/>
      </w:r>
      <w:r>
        <w:rPr>
          <w:rFonts w:cs="Calibri" w:hAnsi="Calibri" w:eastAsia="Calibri" w:ascii="Calibri"/>
          <w:w w:val="99"/>
          <w:sz w:val="20"/>
          <w:szCs w:val="20"/>
        </w:rPr>
        <w:t>name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500" w:right="10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before="20"/>
      </w:pPr>
      <w:r>
        <w:rPr>
          <w:rFonts w:cs="Calibri" w:hAnsi="Calibri" w:eastAsia="Calibri" w:ascii="Calibri"/>
          <w:sz w:val="18"/>
          <w:szCs w:val="18"/>
        </w:rPr>
        <w:t>Gym,musc</w:t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before="37"/>
        <w:ind w:right="32"/>
      </w:pPr>
      <w:r>
        <w:rPr>
          <w:rFonts w:cs="Calibri" w:hAnsi="Calibri" w:eastAsia="Calibri" w:ascii="Calibri"/>
          <w:sz w:val="18"/>
          <w:szCs w:val="18"/>
        </w:rPr>
        <w:t>le training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ectPr>
          <w:type w:val="continuous"/>
          <w:pgSz w:w="11920" w:h="16840"/>
          <w:pgMar w:top="1560" w:bottom="280" w:left="1500" w:right="1080"/>
          <w:cols w:num="2" w:equalWidth="off">
            <w:col w:w="3399" w:space="4343"/>
            <w:col w:w="1598"/>
          </w:cols>
        </w:sectPr>
      </w:pPr>
      <w:r>
        <w:pict>
          <v:group style="position:absolute;margin-left:448.35pt;margin-top:-8.24297pt;width:56.2pt;height:38.2pt;mso-position-horizontal-relative:page;mso-position-vertical-relative:paragraph;z-index:-1070" coordorigin="8967,-165" coordsize="1124,764">
            <v:shape style="position:absolute;left:8967;top:-165;width:1124;height:764" coordorigin="8967,-165" coordsize="1124,764" path="m9529,-165l9483,-164,9438,-160,9394,-154,9351,-145,9310,-135,9271,-122,9233,-108,9197,-91,9163,-73,9102,-31,9051,16,9011,68,8983,125,8969,186,8967,217,8969,248,8983,309,9011,366,9051,418,9102,466,9163,507,9197,525,9233,542,9271,557,9310,569,9351,580,9394,588,9438,594,9483,598,9529,599,9575,598,9620,594,9664,588,9707,580,9748,569,9787,557,9825,542,9861,525,9895,507,9956,466,10007,418,10047,366,10075,309,10089,248,10091,217,10089,186,10075,125,10047,68,10007,16,9956,-31,9895,-73,9861,-91,9825,-108,9787,-122,9748,-135,9707,-145,9664,-154,9620,-160,9575,-164,9529,-165xe" filled="f" stroked="t" strokeweight="0.75pt" strokecolor="#92D05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20"/>
          <w:szCs w:val="20"/>
        </w:rPr>
        <w:t>email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  <w:sectPr>
          <w:type w:val="continuous"/>
          <w:pgSz w:w="11920" w:h="16840"/>
          <w:pgMar w:top="1560" w:bottom="280" w:left="1500" w:right="1080"/>
        </w:sectPr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before="56"/>
      </w:pPr>
      <w:r>
        <w:rPr>
          <w:rFonts w:cs="Calibri" w:hAnsi="Calibri" w:eastAsia="Calibri" w:ascii="Calibri"/>
          <w:sz w:val="18"/>
          <w:szCs w:val="18"/>
        </w:rPr>
        <w:t>Yoga</w:t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sectPr>
          <w:type w:val="continuous"/>
          <w:pgSz w:w="11920" w:h="16840"/>
          <w:pgMar w:top="1560" w:bottom="280" w:left="1500" w:right="1080"/>
          <w:cols w:num="2" w:equalWidth="off">
            <w:col w:w="3111" w:space="4722"/>
            <w:col w:w="1507"/>
          </w:cols>
        </w:sectPr>
      </w:pPr>
      <w:r>
        <w:br w:type="column"/>
      </w:r>
      <w:r>
        <w:rPr>
          <w:rFonts w:cs="Calibri" w:hAnsi="Calibri" w:eastAsia="Calibri" w:ascii="Calibri"/>
          <w:w w:val="99"/>
          <w:sz w:val="20"/>
          <w:szCs w:val="20"/>
        </w:rPr>
        <w:t>subject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500" w:right="108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 w:lineRule="auto" w:line="278"/>
        <w:ind w:left="2653" w:right="-33"/>
      </w:pPr>
      <w:r>
        <w:pict>
          <v:group style="position:absolute;margin-left:23.95pt;margin-top:23.71pt;width:547.66pt;height:794.38pt;mso-position-horizontal-relative:page;mso-position-vertical-relative:page;z-index:-1069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55.275pt;margin-top:92.625pt;width:512.9pt;height:476.2pt;mso-position-horizontal-relative:page;mso-position-vertical-relative:page;z-index:-1072" coordorigin="1106,1852" coordsize="10258,9524">
            <v:shape style="position:absolute;left:3741;top:1860;width:2956;height:567" coordorigin="3741,1860" coordsize="2956,567" path="m3741,2427l6697,2427,6697,1860,3741,1860,3741,2427xe" filled="f" stroked="t" strokeweight="0.75pt" strokecolor="#92D050">
              <v:path arrowok="t"/>
            </v:shape>
            <v:shape style="position:absolute;left:1440;top:2940;width:1844;height:590" coordorigin="1440,2940" coordsize="1844,590" path="m1514,2940l1456,2968,1440,3014,1440,3456,1468,3514,1514,3530,3210,3530,3268,3502,3284,3456,3284,3014,3256,2956,3210,2940,1514,2940xe" filled="f" stroked="t" strokeweight="0.75pt" strokecolor="#92D050">
              <v:path arrowok="t"/>
            </v:shape>
            <v:shape style="position:absolute;left:2236;top:2634;width:5946;height:0" coordorigin="2236,2634" coordsize="5946,0" path="m2236,2634l8182,2634e" filled="f" stroked="t" strokeweight="0.75pt" strokecolor="#538DD3">
              <v:path arrowok="t"/>
            </v:shape>
            <v:shape style="position:absolute;left:2176;top:2634;width:120;height:284" coordorigin="2176,2634" coordsize="120,284" path="m2226,2798l2176,2798,2236,2918,2296,2798,2246,2798,2246,2818,2226,2818,2226,2798xe" filled="t" fillcolor="#538DD3" stroked="f">
              <v:path arrowok="t"/>
              <v:fill/>
            </v:shape>
            <v:shape style="position:absolute;left:2176;top:2634;width:120;height:284" coordorigin="2176,2634" coordsize="120,284" path="m2226,2818l2246,2818,2246,2634,2226,2634,2226,2818xe" filled="t" fillcolor="#538DD3" stroked="f">
              <v:path arrowok="t"/>
              <v:fill/>
            </v:shape>
            <v:shape style="position:absolute;left:6567;top:2918;width:2248;height:643" coordorigin="6567,2918" coordsize="2248,643" path="m6647,2918l6588,2944,6567,2998,6567,3481,6593,3540,6647,3561,8735,3561,8794,3535,8815,3481,8815,2998,8789,2939,8735,2918,6647,2918xe" filled="f" stroked="t" strokeweight="0.75pt" strokecolor="#92D050">
              <v:path arrowok="t"/>
            </v:shape>
            <v:shape style="position:absolute;left:8100;top:2613;width:120;height:305" coordorigin="8100,2613" coordsize="120,305" path="m8150,2798l8100,2798,8160,2918,8220,2798,8170,2798,8170,2818,8150,2818,8150,2798xe" filled="t" fillcolor="#538DD3" stroked="f">
              <v:path arrowok="t"/>
              <v:fill/>
            </v:shape>
            <v:shape style="position:absolute;left:8100;top:2613;width:120;height:305" coordorigin="8100,2613" coordsize="120,305" path="m8150,2818l8170,2818,8170,2613,8150,2613,8150,2818xe" filled="t" fillcolor="#538DD3" stroked="f">
              <v:path arrowok="t"/>
              <v:fill/>
            </v:shape>
            <v:shape style="position:absolute;left:3480;top:4445;width:1178;height:393" coordorigin="3480,4445" coordsize="1178,393" path="m3529,4445l3507,4450,3491,4464,3481,4483,3480,4494,3480,4789,3485,4811,3499,4827,3518,4837,3529,4838,4609,4838,4631,4833,4647,4819,4657,4800,4658,4789,4658,4494,4653,4472,4639,4456,4620,4446,4609,4445,3529,4445xe" filled="f" stroked="t" strokeweight="0.75pt" strokecolor="#92D050">
              <v:path arrowok="t"/>
            </v:shape>
            <v:shape style="position:absolute;left:3960;top:3901;width:6611;height:11" coordorigin="3960,3901" coordsize="6611,11" path="m3960,3912l10571,3901e" filled="f" stroked="t" strokeweight="0.75pt" strokecolor="#538DD3">
              <v:path arrowok="t"/>
            </v:shape>
            <v:shape style="position:absolute;left:3930;top:3890;width:120;height:491" coordorigin="3930,3890" coordsize="120,491" path="m3981,4281l3980,4261,3930,4262,3993,4381,3981,4281xe" filled="t" fillcolor="#538DD3" stroked="f">
              <v:path arrowok="t"/>
              <v:fill/>
            </v:shape>
            <v:shape style="position:absolute;left:3930;top:3890;width:120;height:491" coordorigin="3930,3890" coordsize="120,491" path="m4050,4260l4000,4261,4001,4281,4050,4260xe" filled="t" fillcolor="#538DD3" stroked="f">
              <v:path arrowok="t"/>
              <v:fill/>
            </v:shape>
            <v:shape style="position:absolute;left:3930;top:3890;width:120;height:491" coordorigin="3930,3890" coordsize="120,491" path="m3992,3890l3972,3890,3980,4261,3981,4281,3993,4381,4050,4260,4001,4281,4000,4261,3992,3890xe" filled="t" fillcolor="#538DD3" stroked="f">
              <v:path arrowok="t"/>
              <v:fill/>
            </v:shape>
            <v:shape style="position:absolute;left:5471;top:3912;width:120;height:436" coordorigin="5471,3912" coordsize="120,436" path="m5521,4228l5471,4228,5531,4348,5591,4228,5541,4228,5541,4248,5521,4248,5521,4228xe" filled="t" fillcolor="#538DD3" stroked="f">
              <v:path arrowok="t"/>
              <v:fill/>
            </v:shape>
            <v:shape style="position:absolute;left:5471;top:3912;width:120;height:436" coordorigin="5471,3912" coordsize="120,436" path="m5521,4248l5541,4248,5541,3912,5521,3912,5521,4248xe" filled="t" fillcolor="#538DD3" stroked="f">
              <v:path arrowok="t"/>
              <v:fill/>
            </v:shape>
            <v:shape style="position:absolute;left:9818;top:4380;width:1538;height:654" coordorigin="9818,4380" coordsize="1538,654" path="m9818,5034l11356,5034,11356,4380,9818,4380,9818,5034xe" filled="f" stroked="t" strokeweight="0.75pt" strokecolor="#92D050">
              <v:path arrowok="t"/>
            </v:shape>
            <v:shape style="position:absolute;left:10494;top:3911;width:120;height:426" coordorigin="10494,3911" coordsize="120,426" path="m10545,4238l10544,4218,10494,4220,10560,4337,10545,4238xe" filled="t" fillcolor="#538DD3" stroked="f">
              <v:path arrowok="t"/>
              <v:fill/>
            </v:shape>
            <v:shape style="position:absolute;left:10494;top:3911;width:120;height:426" coordorigin="10494,3911" coordsize="120,426" path="m10614,4214l10564,4217,10565,4237,10614,4214xe" filled="t" fillcolor="#538DD3" stroked="f">
              <v:path arrowok="t"/>
              <v:fill/>
            </v:shape>
            <v:shape style="position:absolute;left:10494;top:3911;width:120;height:426" coordorigin="10494,3911" coordsize="120,426" path="m10548,3911l10528,3913,10544,4218,10545,4238,10560,4337,10614,4214,10565,4237,10564,4217,10548,3911xe" filled="t" fillcolor="#538DD3" stroked="f">
              <v:path arrowok="t"/>
              <v:fill/>
            </v:shape>
            <v:shape style="position:absolute;left:8258;top:4413;width:1331;height:403" coordorigin="8258,4413" coordsize="1331,403" path="m8258,4816l9589,4816,9589,4413,8258,4413,8258,4816xe" filled="f" stroked="t" strokeweight="0.75pt" strokecolor="#92D050">
              <v:path arrowok="t"/>
            </v:shape>
            <v:shape style="position:absolute;left:8771;top:3901;width:120;height:458" coordorigin="8771,3901" coordsize="120,458" path="m8821,4260l8820,4240,8771,4242,8836,4359,8821,4260xe" filled="t" fillcolor="#538DD3" stroked="f">
              <v:path arrowok="t"/>
              <v:fill/>
            </v:shape>
            <v:shape style="position:absolute;left:8771;top:3901;width:120;height:458" coordorigin="8771,3901" coordsize="120,458" path="m8890,4236l8840,4239,8841,4259,8890,4236xe" filled="t" fillcolor="#538DD3" stroked="f">
              <v:path arrowok="t"/>
              <v:fill/>
            </v:shape>
            <v:shape style="position:absolute;left:8771;top:3901;width:120;height:458" coordorigin="8771,3901" coordsize="120,458" path="m8825,3901l8805,3901,8820,4240,8821,4260,8836,4359,8890,4236,8841,4259,8840,4239,8825,3901xe" filled="t" fillcolor="#538DD3" stroked="f">
              <v:path arrowok="t"/>
              <v:fill/>
            </v:shape>
            <v:shape style="position:absolute;left:6469;top:4413;width:1462;height:392" coordorigin="6469,4413" coordsize="1462,392" path="m6469,4805l7931,4805,7931,4413,6469,4413,6469,4805xe" filled="f" stroked="t" strokeweight="0.75pt" strokecolor="#92D050">
              <v:path arrowok="t"/>
            </v:shape>
            <v:shape style="position:absolute;left:7058;top:3901;width:120;height:458" coordorigin="7058,3901" coordsize="120,458" path="m7109,4260l7108,4240,7058,4242,7124,4359,7109,4260xe" filled="t" fillcolor="#538DD3" stroked="f">
              <v:path arrowok="t"/>
              <v:fill/>
            </v:shape>
            <v:shape style="position:absolute;left:7058;top:3901;width:120;height:458" coordorigin="7058,3901" coordsize="120,458" path="m7178,4236l7128,4239,7129,4259,7178,4236xe" filled="t" fillcolor="#538DD3" stroked="f">
              <v:path arrowok="t"/>
              <v:fill/>
            </v:shape>
            <v:shape style="position:absolute;left:7058;top:3901;width:120;height:458" coordorigin="7058,3901" coordsize="120,458" path="m7112,3901l7092,3901,7108,4240,7109,4260,7124,4359,7178,4236,7129,4259,7128,4239,7112,3901xe" filled="t" fillcolor="#538DD3" stroked="f">
              <v:path arrowok="t"/>
              <v:fill/>
            </v:shape>
            <v:shape style="position:absolute;left:8045;top:3562;width:120;height:295" coordorigin="8045,3562" coordsize="120,295" path="m8095,3737l8045,3737,8105,3857,8165,3737,8115,3737,8115,3757,8095,3757,8095,3737xe" filled="t" fillcolor="#538DD3" stroked="f">
              <v:path arrowok="t"/>
              <v:fill/>
            </v:shape>
            <v:shape style="position:absolute;left:8045;top:3562;width:120;height:295" coordorigin="8045,3562" coordsize="120,295" path="m8095,3757l8115,3757,8115,3562,8095,3562,8095,3757xe" filled="t" fillcolor="#538DD3" stroked="f">
              <v:path arrowok="t"/>
              <v:fill/>
            </v:shape>
            <v:shape style="position:absolute;left:4964;top:4424;width:1254;height:403" coordorigin="4964,4424" coordsize="1254,403" path="m4964,4827l6218,4827,6218,4424,4964,4424,4964,4827xe" filled="f" stroked="t" strokeweight="0.75pt" strokecolor="#92D050">
              <v:path arrowok="t"/>
            </v:shape>
            <v:shape style="position:absolute;left:5503;top:4827;width:120;height:971" coordorigin="5503,4827" coordsize="120,971" path="m5553,5698l5553,5678,5503,5679,5564,5798,5553,5698xe" filled="t" fillcolor="#538DD3" stroked="f">
              <v:path arrowok="t"/>
              <v:fill/>
            </v:shape>
            <v:shape style="position:absolute;left:5503;top:4827;width:120;height:971" coordorigin="5503,4827" coordsize="120,971" path="m5623,5677l5573,5678,5573,5698,5623,5677xe" filled="t" fillcolor="#538DD3" stroked="f">
              <v:path arrowok="t"/>
              <v:fill/>
            </v:shape>
            <v:shape style="position:absolute;left:5503;top:4827;width:120;height:971" coordorigin="5503,4827" coordsize="120,971" path="m5563,4827l5543,4827,5553,5678,5553,5698,5564,5798,5623,5677,5573,5698,5573,5678,5563,4827xe" filled="t" fillcolor="#538DD3" stroked="f">
              <v:path arrowok="t"/>
              <v:fill/>
            </v:shape>
            <v:shape style="position:absolute;left:5071;top:2404;width:120;height:198" coordorigin="5071,2404" coordsize="120,198" path="m5122,2503l5121,2483,5071,2486,5138,2602,5122,2503xe" filled="t" fillcolor="#538DD3" stroked="f">
              <v:path arrowok="t"/>
              <v:fill/>
            </v:shape>
            <v:shape style="position:absolute;left:5071;top:2404;width:120;height:198" coordorigin="5071,2404" coordsize="120,198" path="m5191,2479l5141,2482,5142,2502,5191,2479xe" filled="t" fillcolor="#538DD3" stroked="f">
              <v:path arrowok="t"/>
              <v:fill/>
            </v:shape>
            <v:shape style="position:absolute;left:5071;top:2404;width:120;height:198" coordorigin="5071,2404" coordsize="120,198" path="m5137,2404l5117,2406,5121,2483,5122,2503,5138,2602,5191,2479,5142,2502,5141,2482,5137,2404xe" filled="t" fillcolor="#538DD3" stroked="f">
              <v:path arrowok="t"/>
              <v:fill/>
            </v:shape>
            <v:shape style="position:absolute;left:7103;top:4805;width:120;height:1020" coordorigin="7103,4805" coordsize="120,1020" path="m7154,5725l7153,5705,7103,5707,7167,5825,7154,5725xe" filled="t" fillcolor="#538DD3" stroked="f">
              <v:path arrowok="t"/>
              <v:fill/>
            </v:shape>
            <v:shape style="position:absolute;left:7103;top:4805;width:120;height:1020" coordorigin="7103,4805" coordsize="120,1020" path="m7223,5703l7173,5705,7174,5725,7223,5703xe" filled="t" fillcolor="#538DD3" stroked="f">
              <v:path arrowok="t"/>
              <v:fill/>
            </v:shape>
            <v:shape style="position:absolute;left:7103;top:4805;width:120;height:1020" coordorigin="7103,4805" coordsize="120,1020" path="m7145,4805l7125,4805,7153,5705,7154,5725,7167,5825,7223,5703,7174,5725,7173,5705,7145,4805xe" filled="t" fillcolor="#538DD3" stroked="f">
              <v:path arrowok="t"/>
              <v:fill/>
            </v:shape>
            <v:shape style="position:absolute;left:8280;top:5901;width:1375;height:426" coordorigin="8280,5901" coordsize="1375,426" path="m8280,6327l9655,6327,9655,5901,8280,5901,8280,6327xe" filled="f" stroked="t" strokeweight="0.75pt" strokecolor="#92D050">
              <v:path arrowok="t"/>
            </v:shape>
            <v:shape style="position:absolute;left:8794;top:4838;width:120;height:1031" coordorigin="8794,4838" coordsize="120,1031" path="m8845,5770l8844,5750,8794,5752,8859,5869,8845,5770xe" filled="t" fillcolor="#538DD3" stroked="f">
              <v:path arrowok="t"/>
              <v:fill/>
            </v:shape>
            <v:shape style="position:absolute;left:8794;top:4838;width:120;height:1031" coordorigin="8794,4838" coordsize="120,1031" path="m8914,5747l8864,5749,8865,5769,8914,5747xe" filled="t" fillcolor="#538DD3" stroked="f">
              <v:path arrowok="t"/>
              <v:fill/>
            </v:shape>
            <v:shape style="position:absolute;left:8794;top:4838;width:120;height:1031" coordorigin="8794,4838" coordsize="120,1031" path="m8825,4838l8805,4838,8844,5750,8845,5770,8859,5869,8914,5747,8865,5769,8864,5749,8825,4838xe" filled="t" fillcolor="#538DD3" stroked="f">
              <v:path arrowok="t"/>
              <v:fill/>
            </v:shape>
            <v:shape style="position:absolute;left:10510;top:5034;width:120;height:6181" coordorigin="10510,5034" coordsize="120,6181" path="m10560,11115l10560,11095,10510,11095,10571,11215,10560,11115xe" filled="t" fillcolor="#538DD3" stroked="f">
              <v:path arrowok="t"/>
              <v:fill/>
            </v:shape>
            <v:shape style="position:absolute;left:10510;top:5034;width:120;height:6181" coordorigin="10510,5034" coordsize="120,6181" path="m10630,11095l10580,11095,10580,11115,10630,11095xe" filled="t" fillcolor="#538DD3" stroked="f">
              <v:path arrowok="t"/>
              <v:fill/>
            </v:shape>
            <v:shape style="position:absolute;left:10510;top:5034;width:120;height:6181" coordorigin="10510,5034" coordsize="120,6181" path="m10537,5034l10517,5034,10560,11095,10560,11115,10571,11215,10630,11095,10580,11115,10580,11095,10537,5034xe" filled="t" fillcolor="#538DD3" stroked="f">
              <v:path arrowok="t"/>
              <v:fill/>
            </v:shape>
            <v:shape style="position:absolute;left:8956;top:7407;width:1113;height:764" coordorigin="8956,7407" coordsize="1113,764" path="m9513,7407l9467,7408,9422,7412,9379,7418,9337,7426,9296,7437,9257,7450,9219,7464,9184,7481,9150,7499,9119,7519,9063,7563,9018,7613,8984,7668,8963,7727,8956,7789,8958,7820,8972,7881,9000,7938,9039,7990,9090,8038,9150,8079,9184,8097,9219,8114,9257,8128,9296,8141,9337,8152,9379,8160,9422,8166,9467,8170,9513,8171,9558,8170,9603,8166,9646,8160,9688,8152,9729,8141,9768,8128,9806,8114,9841,8097,9875,8079,9906,8059,9962,8015,10007,7965,10041,7910,10062,7851,10069,7789,10067,7758,10053,7697,10025,7640,9986,7588,9935,7540,9875,7499,9841,7481,9806,7464,9768,7450,9729,7437,9688,7426,9646,7418,9603,7412,9558,7408,9513,7407xe" filled="f" stroked="t" strokeweight="0.75pt" strokecolor="#92D050">
              <v:path arrowok="t"/>
            </v:shape>
            <v:shape style="position:absolute;left:10113;top:7708;width:437;height:86" coordorigin="10113,7708" coordsize="437,86" path="m10232,7729l10548,7745,10550,7725,10233,7709,10213,7708,10212,7728,10232,7729xe" filled="t" fillcolor="#538DD3" stroked="f">
              <v:path arrowok="t"/>
              <v:fill/>
            </v:shape>
            <v:shape style="position:absolute;left:10113;top:7708;width:437;height:86" coordorigin="10113,7708" coordsize="437,86" path="m10233,7709l10236,7659,10113,7713,10230,7779,10232,7729,10212,7728,10213,7708,10233,7709xe" filled="t" fillcolor="#538DD3" stroked="f">
              <v:path arrowok="t"/>
              <v:fill/>
            </v:shape>
            <v:shape style="position:absolute;left:10178;top:8739;width:371;height:70" coordorigin="10178,8739" coordsize="371,70" path="m10298,8759l10549,8759,10549,8739,10278,8739,10278,8759,10298,8759xe" filled="t" fillcolor="#538DD3" stroked="f">
              <v:path arrowok="t"/>
              <v:fill/>
            </v:shape>
            <v:shape style="position:absolute;left:10178;top:8739;width:371;height:70" coordorigin="10178,8739" coordsize="371,70" path="m10298,8739l10298,8689,10178,8749,10298,8809,10298,8759,10278,8759,10278,8739,10298,8739xe" filled="t" fillcolor="#538DD3" stroked="f">
              <v:path arrowok="t"/>
              <v:fill/>
            </v:shape>
            <v:shape style="position:absolute;left:9054;top:9403;width:1146;height:764" coordorigin="9054,9403" coordsize="1146,764" path="m9627,9403l9580,9404,9534,9408,9489,9414,9446,9422,9404,9433,9364,9446,9325,9460,9289,9477,9254,9495,9192,9536,9140,9584,9099,9636,9071,9693,9056,9754,9054,9785,9056,9816,9071,9877,9099,9934,9140,9986,9192,10034,9254,10075,9289,10093,9325,10110,9364,10124,9404,10137,9446,10148,9489,10156,9534,10162,9580,10166,9627,10167,9674,10166,9720,10162,9765,10156,9808,10148,9850,10137,9890,10124,9929,10110,9965,10093,10000,10075,10062,10034,10114,9986,10155,9934,10183,9877,10198,9816,10200,9785,10198,9754,10183,9693,10155,9636,10114,9584,10062,9536,10000,9495,9965,9477,9929,9460,9890,9446,9850,9433,9808,9422,9765,9414,9720,9408,9674,9404,9627,9403xe" filled="f" stroked="t" strokeweight="0.75pt" strokecolor="#92D050">
              <v:path arrowok="t"/>
            </v:shape>
            <v:shape style="position:absolute;left:10265;top:9775;width:273;height:70" coordorigin="10265,9775" coordsize="273,70" path="m10385,9795l10538,9795,10538,9775,10365,9775,10365,9795,10385,9795xe" filled="t" fillcolor="#538DD3" stroked="f">
              <v:path arrowok="t"/>
              <v:fill/>
            </v:shape>
            <v:shape style="position:absolute;left:10265;top:9775;width:273;height:70" coordorigin="10265,9775" coordsize="273,70" path="m10385,9775l10385,9725,10265,9785,10385,9845,10385,9795,10365,9795,10365,9775,10385,9775xe" filled="t" fillcolor="#538DD3" stroked="f">
              <v:path arrowok="t"/>
              <v:fill/>
            </v:shape>
            <v:shape style="position:absolute;left:9043;top:10473;width:1189;height:828" coordorigin="9043,10473" coordsize="1189,828" path="m9638,10473l9589,10474,9541,10478,9495,10485,9450,10494,9406,10506,9364,10519,9324,10535,9286,10553,9251,10573,9217,10594,9158,10643,9109,10697,9073,10756,9051,10820,9043,10887,9045,10921,9060,10986,9090,11048,9132,11105,9186,11156,9251,11201,9286,11221,9324,11239,9364,11255,9406,11268,9450,11280,9495,11289,9541,11296,9589,11300,9638,11301,9686,11300,9734,11296,9780,11289,9825,11280,9869,11268,9911,11255,9951,11239,9989,11221,10024,11201,10058,11180,10117,11131,10166,11077,10202,11018,10224,10954,10232,10887,10230,10853,10215,10788,10185,10726,10143,10669,10089,10618,10024,10573,9989,10553,9951,10535,9911,10519,9869,10506,9825,10494,9780,10485,9734,10478,9686,10474,9638,10473xe" filled="f" stroked="t" strokeweight="0.75pt" strokecolor="#92D050">
              <v:path arrowok="t"/>
            </v:shape>
            <v:shape style="position:absolute;left:10167;top:11120;width:393;height:78" coordorigin="10167,11120" coordsize="393,78" path="m10287,11140l10560,11148,10560,11128,10287,11120,10267,11120,10267,11140,10287,11140xe" filled="t" fillcolor="#538DD3" stroked="f">
              <v:path arrowok="t"/>
              <v:fill/>
            </v:shape>
            <v:shape style="position:absolute;left:10167;top:11120;width:393;height:78" coordorigin="10167,11120" coordsize="393,78" path="m10287,11120l10289,11070,10167,11127,10285,11190,10287,11140,10267,11140,10267,11120,10287,11120xe" filled="t" fillcolor="#538DD3" stroked="f">
              <v:path arrowok="t"/>
              <v:fill/>
            </v:shape>
            <v:shape style="position:absolute;left:1451;top:4211;width:1724;height:698" coordorigin="1451,4211" coordsize="1724,698" path="m1538,4211l1478,4235,1451,4294,1451,4298,1451,4822,1475,4882,1534,4909,1538,4909,3088,4909,3148,4885,3175,4826,3175,4822,3175,4298,3151,4238,3092,4211,3088,4211,1538,4211xe" filled="f" stroked="t" strokeweight="0.75pt" strokecolor="#92D050">
              <v:path arrowok="t"/>
            </v:shape>
            <v:shape style="position:absolute;left:1538;top:5596;width:1767;height:677" coordorigin="1538,5596" coordsize="1767,677" path="m1623,5596l1563,5621,1538,5681,1538,6188,1563,6248,1623,6273,3220,6273,3280,6248,3305,6188,3305,5681,3280,5621,3220,5596,1623,5596xe" filled="f" stroked="t" strokeweight="0.75pt" strokecolor="#92D050">
              <v:path arrowok="t"/>
            </v:shape>
            <v:shape style="position:absolute;left:1571;top:6938;width:1756;height:677" coordorigin="1571,6938" coordsize="1756,677" path="m1656,6938l1596,6963,1571,7023,1571,7530,1596,7590,1656,7615,3242,7615,3302,7590,3327,7530,3327,7023,3302,6963,3242,6938,1656,6938xe" filled="f" stroked="t" strokeweight="0.75pt" strokecolor="#92D050">
              <v:path arrowok="t"/>
            </v:shape>
            <v:shape style="position:absolute;left:1113;top:3775;width:32;height:3512" coordorigin="1113,3775" coordsize="32,3512" path="m1113,3775l1145,7287e" filled="f" stroked="t" strokeweight="0.75pt" strokecolor="#538DD3">
              <v:path arrowok="t"/>
            </v:shape>
            <v:shape style="position:absolute;left:1145;top:4451;width:251;height:120" coordorigin="1145,4451" coordsize="251,120" path="m1296,4522l1276,4521,1273,4571,1396,4516,1296,4522xe" filled="t" fillcolor="#538DD3" stroked="f">
              <v:path arrowok="t"/>
              <v:fill/>
            </v:shape>
            <v:shape style="position:absolute;left:1145;top:4451;width:251;height:120" coordorigin="1145,4451" coordsize="251,120" path="m1297,4502l1279,4451,1277,4501,1297,4502xe" filled="t" fillcolor="#538DD3" stroked="f">
              <v:path arrowok="t"/>
              <v:fill/>
            </v:shape>
            <v:shape style="position:absolute;left:1145;top:4451;width:251;height:120" coordorigin="1145,4451" coordsize="251,120" path="m1145,4495l1145,4515,1276,4521,1296,4522,1396,4516,1279,4451,1297,4502,1277,4501,1145,4495xe" filled="t" fillcolor="#538DD3" stroked="f">
              <v:path arrowok="t"/>
              <v:fill/>
            </v:shape>
            <v:shape style="position:absolute;left:1145;top:5841;width:328;height:120" coordorigin="1145,5841" coordsize="328,120" path="m1373,5911l1353,5911,1353,5961,1473,5901,1373,5911xe" filled="t" fillcolor="#538DD3" stroked="f">
              <v:path arrowok="t"/>
              <v:fill/>
            </v:shape>
            <v:shape style="position:absolute;left:1145;top:5841;width:328;height:120" coordorigin="1145,5841" coordsize="328,120" path="m1373,5891l1353,5841,1353,5891,1373,5891xe" filled="t" fillcolor="#538DD3" stroked="f">
              <v:path arrowok="t"/>
              <v:fill/>
            </v:shape>
            <v:shape style="position:absolute;left:1145;top:5841;width:328;height:120" coordorigin="1145,5841" coordsize="328,120" path="m1145,5891l1145,5911,1373,5911,1473,5901,1353,5841,1373,5891,1145,5891xe" filled="t" fillcolor="#538DD3" stroked="f">
              <v:path arrowok="t"/>
              <v:fill/>
            </v:shape>
            <v:shape style="position:absolute;left:1124;top:7210;width:415;height:120" coordorigin="1124,7210" coordsize="415,120" path="m1438,7281l1418,7280,1415,7330,1538,7276,1438,7281xe" filled="t" fillcolor="#538DD3" stroked="f">
              <v:path arrowok="t"/>
              <v:fill/>
            </v:shape>
            <v:shape style="position:absolute;left:1124;top:7210;width:415;height:120" coordorigin="1124,7210" coordsize="415,120" path="m1439,7261l1421,7210,1419,7260,1439,7261xe" filled="t" fillcolor="#538DD3" stroked="f">
              <v:path arrowok="t"/>
              <v:fill/>
            </v:shape>
            <v:shape style="position:absolute;left:1124;top:7210;width:415;height:120" coordorigin="1124,7210" coordsize="415,120" path="m1125,7245l1124,7265,1418,7280,1438,7281,1538,7276,1421,7210,1439,7261,1419,7260,1125,7245xe" filled="t" fillcolor="#538DD3" stroked="f">
              <v:path arrowok="t"/>
              <v:fill/>
            </v:shape>
            <v:shape style="position:absolute;left:1113;top:3775;width:1211;height:0" coordorigin="1113,3775" coordsize="1211,0" path="m1113,3775l2324,3775e" filled="f" stroked="t" strokeweight="0.75pt" strokecolor="#538DD3">
              <v:path arrowok="t"/>
            </v:shape>
            <v:shape style="position:absolute;left:2345;top:3545;width:0;height:230" coordorigin="2345,3545" coordsize="0,230" path="m2345,3545l2345,3775e" filled="f" stroked="t" strokeweight="0.75pt" strokecolor="#538DD3">
              <v:path arrowok="t"/>
            </v:shape>
            <v:shape style="position:absolute;left:4964;top:5951;width:1222;height:436" coordorigin="4964,5951" coordsize="1222,436" path="m5019,5951l4997,5956,4979,5968,4967,5986,4964,6005,4964,6332,4969,6354,4981,6372,4999,6384,5019,6387,6131,6387,6153,6382,6171,6370,6183,6352,6186,6332,6186,6005,6181,5984,6169,5966,6150,5954,6131,5951,5019,5951xe" filled="f" stroked="t" strokeweight="0.75pt" strokecolor="#92D050">
              <v:path arrowok="t"/>
            </v:shape>
            <v:shape style="position:absolute;left:5596;top:6404;width:77;height:4363" coordorigin="5596,6404" coordsize="77,4363" path="m5596,6404l5673,10767e" filled="f" stroked="t" strokeweight="0.75pt" strokecolor="#538DD3">
              <v:path arrowok="t"/>
            </v:shape>
            <v:shape style="position:absolute;left:5160;top:7681;width:458;height:70" coordorigin="5160,7681" coordsize="458,70" path="m5280,7701l5618,7701,5618,7681,5260,7681,5260,7701,5280,7701xe" filled="t" fillcolor="#538DD3" stroked="f">
              <v:path arrowok="t"/>
              <v:fill/>
            </v:shape>
            <v:shape style="position:absolute;left:5160;top:7681;width:458;height:70" coordorigin="5160,7681" coordsize="458,70" path="m5280,7681l5280,7631,5160,7691,5280,7751,5280,7701,5260,7701,5260,7681,5280,7681xe" filled="t" fillcolor="#538DD3" stroked="f">
              <v:path arrowok="t"/>
              <v:fill/>
            </v:shape>
            <v:shape style="position:absolute;left:3916;top:7375;width:1178;height:632" coordorigin="3916,7375" coordsize="1178,632" path="m4505,7375l4457,7376,4409,7379,4363,7384,4319,7391,4276,7400,4234,7410,4195,7422,4157,7436,4088,7468,4030,7504,3982,7546,3946,7591,3924,7640,3916,7691,3918,7717,3933,7767,3962,7814,4004,7857,4058,7897,4122,7931,4195,7960,4234,7972,4276,7982,4319,7991,4363,7998,4409,8003,4457,8006,4505,8007,4553,8006,4601,8003,4647,7998,4691,7991,4734,7982,4776,7972,4815,7960,4853,7946,4922,7914,4980,7878,5028,7836,5064,7791,5086,7742,5094,7691,5092,7665,5077,7615,5048,7568,5006,7525,4952,7485,4888,7451,4815,7422,4776,7410,4734,7400,4691,7391,4647,7384,4601,7379,4553,7376,4505,7375xe" filled="f" stroked="t" strokeweight="0.75pt" strokecolor="#92D050">
              <v:path arrowok="t"/>
            </v:shape>
            <v:shape style="position:absolute;left:3819;top:8247;width:1396;height:906" coordorigin="3819,8247" coordsize="1396,906" path="m4517,8247l4460,8249,4404,8253,4349,8260,4296,8270,4245,8283,4196,8298,4149,8315,4105,8334,4063,8356,3987,8405,3924,8461,3874,8524,3839,8591,3821,8663,3819,8700,3821,8737,3839,8809,3874,8876,3924,8939,3987,8995,4063,9044,4105,9066,4149,9085,4196,9102,4245,9117,4296,9130,4349,9140,4404,9147,4460,9151,4517,9153,4574,9151,4630,9147,4685,9140,4738,9130,4789,9117,4838,9102,4885,9085,4929,9066,4971,9044,5047,8995,5110,8939,5160,8876,5195,8809,5213,8737,5215,8700,5213,8663,5195,8591,5160,8524,5110,8461,5047,8405,4971,8356,4929,8334,4885,8315,4838,8298,4789,8283,4738,8270,4685,8260,4630,8253,4574,8249,4517,8247xe" filled="f" stroked="t" strokeweight="0.75pt" strokecolor="#92D050">
              <v:path arrowok="t"/>
            </v:shape>
            <v:shape style="position:absolute;left:3960;top:9436;width:1276;height:797" coordorigin="3960,9436" coordsize="1276,797" path="m4598,9436l4546,9437,4495,9441,4445,9448,4396,9456,4350,9467,4305,9480,4262,9496,4221,9513,4183,9532,4114,9575,4056,9625,4010,9679,3979,9739,3962,9802,3960,9835,3962,9867,3979,9930,4010,9990,4056,10044,4114,10094,4183,10137,4221,10156,4262,10173,4305,10189,4350,10202,4396,10213,4445,10221,4495,10228,4546,10232,4598,10233,4650,10232,4701,10228,4751,10221,4800,10213,4846,10202,4891,10189,4934,10173,4975,10156,5013,10137,5082,10094,5140,10044,5186,9990,5217,9930,5234,9867,5236,9835,5234,9802,5217,9739,5186,9679,5140,9625,5082,9575,5013,9532,4975,9513,4934,9496,4891,9480,4846,9467,4800,9456,4751,9448,4701,9441,4650,9437,4598,9436xe" filled="f" stroked="t" strokeweight="0.75pt" strokecolor="#92D050">
              <v:path arrowok="t"/>
            </v:shape>
            <v:shape style="position:absolute;left:3839;top:10429;width:1408;height:940" coordorigin="3839,10429" coordsize="1408,940" path="m4543,10429l4485,10431,4429,10435,4374,10443,4320,10453,4269,10466,4219,10481,4172,10499,4127,10520,4085,10542,4008,10593,3944,10651,3894,10716,3859,10786,3841,10860,3839,10899,3841,10938,3859,11012,3894,11082,3944,11147,4008,11205,4085,11256,4127,11278,4172,11299,4219,11317,4269,11332,4320,11345,4374,11355,4429,11363,4485,11367,4543,11369,4601,11367,4657,11363,4712,11355,4766,11345,4817,11332,4867,11317,4914,11299,4959,11278,5001,11256,5078,11205,5142,11147,5192,11082,5227,11012,5245,10938,5247,10899,5245,10860,5227,10786,5192,10716,5142,10651,5078,10593,5001,10542,4959,10520,4914,10499,4867,10481,4817,10466,4766,10453,4712,10443,4657,10435,4601,10431,4543,10429xe" filled="f" stroked="t" strokeweight="0.75pt" strokecolor="#92D050">
              <v:path arrowok="t"/>
            </v:shape>
            <v:shape style="position:absolute;left:5291;top:9797;width:360;height:70" coordorigin="5291,9797" coordsize="360,70" path="m5411,9817l5651,9817,5651,9797,5391,9797,5391,9817,5411,9817xe" filled="t" fillcolor="#538DD3" stroked="f">
              <v:path arrowok="t"/>
              <v:fill/>
            </v:shape>
            <v:shape style="position:absolute;left:5291;top:9797;width:360;height:70" coordorigin="5291,9797" coordsize="360,70" path="m5411,9797l5411,9747,5291,9807,5411,9867,5411,9817,5391,9817,5391,9797,5411,9797xe" filled="t" fillcolor="#538DD3" stroked="f">
              <v:path arrowok="t"/>
              <v:fill/>
            </v:shape>
            <v:shape style="position:absolute;left:5356;top:10771;width:339;height:77" coordorigin="5356,10771" coordsize="339,77" path="m5476,10792l5695,10799,5695,10779,5476,10772,5456,10771,5456,10791,5476,10792xe" filled="t" fillcolor="#538DD3" stroked="f">
              <v:path arrowok="t"/>
              <v:fill/>
            </v:shape>
            <v:shape style="position:absolute;left:5356;top:10771;width:339;height:77" coordorigin="5356,10771" coordsize="339,77" path="m5476,10772l5478,10722,5356,10778,5474,10842,5476,10792,5456,10791,5456,10771,5476,10772xe" filled="t" fillcolor="#538DD3" stroked="f">
              <v:path arrowok="t"/>
              <v:fill/>
            </v:shape>
            <v:shape style="position:absolute;left:5236;top:8608;width:328;height:70" coordorigin="5236,8608" coordsize="328,70" path="m5356,8628l5564,8628,5564,8608,5336,8608,5336,8628,5356,8628xe" filled="t" fillcolor="#538DD3" stroked="f">
              <v:path arrowok="t"/>
              <v:fill/>
            </v:shape>
            <v:shape style="position:absolute;left:5236;top:8608;width:328;height:70" coordorigin="5236,8608" coordsize="328,70" path="m5356,8608l5356,8558,5236,8618,5356,8678,5356,8628,5336,8628,5336,8608,5356,8608xe" filled="t" fillcolor="#538DD3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18"/>
          <w:szCs w:val="18"/>
        </w:rPr>
        <w:t>Body</w:t>
      </w:r>
      <w:r>
        <w:rPr>
          <w:rFonts w:cs="Calibri" w:hAnsi="Calibri" w:eastAsia="Calibri" w:ascii="Calibri"/>
          <w:sz w:val="18"/>
          <w:szCs w:val="18"/>
        </w:rPr>
        <w:t> building</w:t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49" w:lineRule="auto" w:line="274"/>
        <w:ind w:right="862"/>
        <w:sectPr>
          <w:type w:val="continuous"/>
          <w:pgSz w:w="11920" w:h="16840"/>
          <w:pgMar w:top="1560" w:bottom="280" w:left="1500" w:right="1080"/>
          <w:cols w:num="2" w:equalWidth="off">
            <w:col w:w="3240" w:space="4586"/>
            <w:col w:w="1514"/>
          </w:cols>
        </w:sectPr>
      </w:pPr>
      <w:r>
        <w:br w:type="column"/>
      </w:r>
      <w:r>
        <w:rPr>
          <w:rFonts w:cs="Calibri" w:hAnsi="Calibri" w:eastAsia="Calibri" w:ascii="Calibri"/>
          <w:w w:val="99"/>
          <w:sz w:val="20"/>
          <w:szCs w:val="20"/>
        </w:rPr>
        <w:t>messag</w:t>
      </w:r>
      <w:r>
        <w:rPr>
          <w:rFonts w:cs="Calibri" w:hAnsi="Calibri" w:eastAsia="Calibri" w:ascii="Calibri"/>
          <w:w w:val="99"/>
          <w:sz w:val="20"/>
          <w:szCs w:val="20"/>
        </w:rPr>
        <w:t> e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pict>
          <v:group style="position:absolute;margin-left:23.95pt;margin-top:23.71pt;width:547.66pt;height:794.38pt;mso-position-horizontal-relative:page;mso-position-vertical-relative:page;z-index:-1068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4.ROOM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AVAILABILITY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460" w:right="1026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In This module we are providing Types of rooms and Detail about it.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1180" w:val="left"/>
        </w:tabs>
        <w:jc w:val="both"/>
        <w:spacing w:lineRule="auto" w:line="275"/>
        <w:ind w:left="1180" w:right="76" w:hanging="360"/>
      </w:pPr>
      <w:r>
        <w:rPr>
          <w:rFonts w:cs="Verdana" w:hAnsi="Verdana" w:eastAsia="Verdana" w:ascii="Verdana"/>
          <w:color w:val="17365D"/>
          <w:sz w:val="28"/>
          <w:szCs w:val="28"/>
        </w:rPr>
        <w:t>•</w:t>
        <w:tab/>
      </w:r>
      <w:r>
        <w:rPr>
          <w:rFonts w:cs="Verdana" w:hAnsi="Verdana" w:eastAsia="Verdana" w:ascii="Verdana"/>
          <w:color w:val="17365D"/>
          <w:sz w:val="28"/>
          <w:szCs w:val="28"/>
        </w:rPr>
      </w:r>
      <w:r>
        <w:rPr>
          <w:rFonts w:cs="Times New Roman" w:hAnsi="Times New Roman" w:eastAsia="Times New Roman" w:ascii="Times New Roman"/>
          <w:b/>
          <w:color w:val="17365D"/>
          <w:sz w:val="28"/>
          <w:szCs w:val="28"/>
        </w:rPr>
        <w:t>Room  Types: 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There  are  4  types  of  rooms  available  in  this  module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every room has its own quality and price. Single and double Rooms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comes  with  normal  price  whereas  deluxe  and  Premium  Rooms  also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comes with double bed feature but in these rooms we are provide more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facilities. Picture of every type of room is available on the website.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1180" w:val="left"/>
        </w:tabs>
        <w:jc w:val="both"/>
        <w:spacing w:lineRule="auto" w:line="275"/>
        <w:ind w:left="1180" w:right="69" w:hanging="360"/>
      </w:pPr>
      <w:r>
        <w:rPr>
          <w:rFonts w:cs="Verdana" w:hAnsi="Verdana" w:eastAsia="Verdana" w:ascii="Verdana"/>
          <w:color w:val="17365D"/>
          <w:sz w:val="28"/>
          <w:szCs w:val="28"/>
        </w:rPr>
        <w:t>•</w:t>
        <w:tab/>
      </w:r>
      <w:r>
        <w:rPr>
          <w:rFonts w:cs="Verdana" w:hAnsi="Verdana" w:eastAsia="Verdana" w:ascii="Verdana"/>
          <w:color w:val="17365D"/>
          <w:sz w:val="28"/>
          <w:szCs w:val="28"/>
        </w:rPr>
      </w:r>
      <w:r>
        <w:rPr>
          <w:rFonts w:cs="Times New Roman" w:hAnsi="Times New Roman" w:eastAsia="Times New Roman" w:ascii="Times New Roman"/>
          <w:b/>
          <w:color w:val="17365D"/>
          <w:sz w:val="28"/>
          <w:szCs w:val="28"/>
        </w:rPr>
        <w:t>Room Details: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In this section we are providing all the services comes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after booking a room also This section gives information of free and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paid service available in this hotel. Apart from features of room you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can also check the availability of the rooms and give your review in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review form. There is booking section too in details section which will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leads you to booking form.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76"/>
        <w:ind w:left="460" w:right="71"/>
        <w:sectPr>
          <w:pgSz w:w="11920" w:h="16840"/>
          <w:pgMar w:top="1560" w:bottom="280" w:left="1340" w:right="1320"/>
        </w:sectPr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Apart from these things you can also read descriptions of rooms and discover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Extra  feature  which  our  hotel  is  providing  with  the  help  of  third  parties.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After  analyzing  your  review  it  will  be  added  to  the  customers  experience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section.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15"/>
        <w:ind w:left="4528" w:right="4655"/>
      </w:pPr>
      <w:r>
        <w:pict>
          <v:group style="position:absolute;margin-left:127.75pt;margin-top:131.65pt;width:379pt;height:198.5pt;mso-position-horizontal-relative:page;mso-position-vertical-relative:page;z-index:-1067" coordorigin="2555,2633" coordsize="7580,3970">
            <v:shape style="position:absolute;left:5272;top:2643;width:1376;height:585" coordorigin="5272,2643" coordsize="1376,585" path="m5960,2643l5904,2644,5848,2647,5795,2652,5743,2658,5692,2666,5644,2676,5598,2687,5512,2713,5438,2745,5375,2781,5326,2822,5292,2865,5274,2911,5272,2935,5274,2959,5292,3006,5326,3049,5375,3090,5438,3126,5512,3158,5598,3184,5644,3195,5692,3205,5743,3213,5795,3219,5848,3224,5904,3227,5960,3228,6016,3227,6072,3224,6125,3219,6177,3213,6228,3205,6276,3195,6322,3184,6408,3158,6482,3126,6545,3090,6594,3049,6628,3006,6646,2959,6648,2935,6646,2911,6628,2865,6594,2822,6545,2781,6482,2745,6408,2713,6322,2687,6276,2676,6228,2666,6177,2658,6125,2652,6072,2647,6016,2644,5960,2643xe" filled="f" stroked="t" strokeweight="1pt" strokecolor="#6FAC46">
              <v:path arrowok="t"/>
            </v:shape>
            <v:shape style="position:absolute;left:5879;top:3276;width:120;height:690" coordorigin="5879,3276" coordsize="120,690" path="m5930,3866l5929,3846,5879,3847,5942,3966,5930,3866xe" filled="t" fillcolor="#5B9BD4" stroked="f">
              <v:path arrowok="t"/>
              <v:fill/>
            </v:shape>
            <v:shape style="position:absolute;left:5879;top:3276;width:120;height:690" coordorigin="5879,3276" coordsize="120,690" path="m5999,3845l5949,3846,5950,3866,5999,3845xe" filled="t" fillcolor="#5B9BD4" stroked="f">
              <v:path arrowok="t"/>
              <v:fill/>
            </v:shape>
            <v:shape style="position:absolute;left:5879;top:3276;width:120;height:690" coordorigin="5879,3276" coordsize="120,690" path="m5937,3276l5917,3276,5929,3846,5930,3866,5942,3966,5999,3845,5950,3866,5949,3846,5937,3276xe" filled="t" fillcolor="#5B9BD4" stroked="f">
              <v:path arrowok="t"/>
              <v:fill/>
            </v:shape>
            <v:shape style="position:absolute;left:2655;top:3908;width:6900;height:870" coordorigin="2655,3908" coordsize="6900,870" path="m2764,3908l2701,3928,2662,3979,2655,4017,2655,4669,2675,4732,2726,4771,2764,4778,9446,4778,9509,4758,9548,4707,9555,4669,9555,4017,9535,3954,9484,3915,9446,3908,2764,3908xe" filled="t" fillcolor="#FFFFFF" stroked="f">
              <v:path arrowok="t"/>
              <v:fill/>
            </v:shape>
            <v:shape style="position:absolute;left:2655;top:3908;width:6900;height:870" coordorigin="2655,3908" coordsize="6900,870" path="m2764,3908l2701,3928,2662,3979,2655,4017,2655,4669,2675,4732,2726,4771,2764,4778,9446,4778,9509,4758,9548,4707,9555,4669,9555,4017,9535,3954,9484,3915,9446,3908,2764,3908xe" filled="f" stroked="t" strokeweight="1pt" strokecolor="#6FAC46">
              <v:path arrowok="t"/>
            </v:shape>
            <v:shape style="position:absolute;left:3360;top:4103;width:1740;height:465" coordorigin="3360,4103" coordsize="1740,465" path="m3418,4103l3365,4137,3360,4510,3364,4532,3376,4550,3394,4563,3416,4568,5042,4568,5064,4564,5082,4552,5095,4534,5100,4512,5100,4161,5096,4139,5084,4121,5066,4108,5044,4103,3418,4103xe" filled="t" fillcolor="#FFFFFF" stroked="f">
              <v:path arrowok="t"/>
              <v:fill/>
            </v:shape>
            <v:shape style="position:absolute;left:3360;top:4103;width:1740;height:465" coordorigin="3360,4103" coordsize="1740,465" path="m3418,4103l3365,4137,3360,4161,3360,4510,3394,4563,3418,4568,5042,4568,5095,4534,5100,4510,5100,4161,5066,4108,5042,4103,3418,4103xe" filled="f" stroked="t" strokeweight="1pt" strokecolor="#6FAC46">
              <v:path arrowok="t"/>
            </v:shape>
            <v:shape style="position:absolute;left:6915;top:4088;width:2040;height:495" coordorigin="6915,4088" coordsize="2040,495" path="m6977,4088l6923,4120,6915,4150,6915,4521,6947,4575,6977,4583,8893,4583,8947,4551,8955,4521,8955,4150,8923,4096,8893,4088,6977,4088xe" filled="t" fillcolor="#FFFFFF" stroked="f">
              <v:path arrowok="t"/>
              <v:fill/>
            </v:shape>
            <v:shape style="position:absolute;left:6915;top:4088;width:2040;height:495" coordorigin="6915,4088" coordsize="2040,495" path="m6977,4088l6923,4120,6915,4150,6915,4521,6947,4575,6977,4583,8893,4583,8947,4551,8955,4521,8955,4150,8923,4096,8893,4088,6977,4088xe" filled="f" stroked="t" strokeweight="1pt" strokecolor="#6FAC46">
              <v:path arrowok="t"/>
            </v:shape>
            <v:shape style="position:absolute;left:4095;top:4823;width:120;height:1080" coordorigin="4095,4823" coordsize="120,1080" path="m4145,5783l4095,5783,4155,5903,4215,5783,4165,5783,4165,5803,4145,5803,4145,5783xe" filled="t" fillcolor="#5B9BD4" stroked="f">
              <v:path arrowok="t"/>
              <v:fill/>
            </v:shape>
            <v:shape style="position:absolute;left:4095;top:4823;width:120;height:1080" coordorigin="4095,4823" coordsize="120,1080" path="m4145,5803l4165,5803,4165,4823,4145,4823,4145,5803xe" filled="t" fillcolor="#5B9BD4" stroked="f">
              <v:path arrowok="t"/>
              <v:fill/>
            </v:shape>
            <v:shape style="position:absolute;left:7963;top:4838;width:120;height:1020" coordorigin="7963,4838" coordsize="120,1020" path="m8014,5758l8013,5738,7963,5739,8025,5858,8014,5758xe" filled="t" fillcolor="#5B9BD4" stroked="f">
              <v:path arrowok="t"/>
              <v:fill/>
            </v:shape>
            <v:shape style="position:absolute;left:7963;top:4838;width:120;height:1020" coordorigin="7963,4838" coordsize="120,1020" path="m8083,5737l8033,5738,8034,5758,8083,5737xe" filled="t" fillcolor="#5B9BD4" stroked="f">
              <v:path arrowok="t"/>
              <v:fill/>
            </v:shape>
            <v:shape style="position:absolute;left:7963;top:4838;width:120;height:1020" coordorigin="7963,4838" coordsize="120,1020" path="m8020,4838l8000,4838,8013,5738,8014,5758,8025,5858,8083,5737,8034,5758,8033,5738,8020,4838xe" filled="t" fillcolor="#5B9BD4" stroked="f">
              <v:path arrowok="t"/>
              <v:fill/>
            </v:shape>
            <v:shape style="position:absolute;left:7470;top:5843;width:1440;height:675" coordorigin="7470,5843" coordsize="1440,675" path="m7758,5843l7470,6518,8617,6518,8910,5843,7758,5843xe" filled="t" fillcolor="#FFFFFF" stroked="f">
              <v:path arrowok="t"/>
              <v:fill/>
            </v:shape>
            <v:shape style="position:absolute;left:7470;top:5843;width:1440;height:675" coordorigin="7470,5843" coordsize="1440,675" path="m7758,5843l8910,5843,8617,6518,7470,6518,7758,5843xe" filled="f" stroked="t" strokeweight="1pt" strokecolor="#6FAC46">
              <v:path arrowok="t"/>
            </v:shape>
            <v:shape style="position:absolute;left:8685;top:5843;width:1440;height:675" coordorigin="8685,5843" coordsize="1440,675" path="m8973,5843l8685,6518,9832,6518,10125,5843,8973,5843xe" filled="t" fillcolor="#FFFFFF" stroked="f">
              <v:path arrowok="t"/>
              <v:fill/>
            </v:shape>
            <v:shape style="position:absolute;left:8685;top:5843;width:1440;height:675" coordorigin="8685,5843" coordsize="1440,675" path="m8973,5843l10125,5843,9832,6518,8685,6518,8973,5843xe" filled="f" stroked="t" strokeweight="1pt" strokecolor="#6FAC46">
              <v:path arrowok="t"/>
            </v:shape>
            <v:shape style="position:absolute;left:6240;top:5858;width:1440;height:675" coordorigin="6240,5858" coordsize="1440,675" path="m6528,5858l6240,6533,7387,6533,7680,5858,6528,5858xe" filled="t" fillcolor="#FFFFFF" stroked="f">
              <v:path arrowok="t"/>
              <v:fill/>
            </v:shape>
            <v:shape style="position:absolute;left:6240;top:5858;width:1440;height:675" coordorigin="6240,5858" coordsize="1440,675" path="m6528,5858l7680,5858,7387,6533,6240,6533,6528,5858xe" filled="f" stroked="t" strokeweight="1pt" strokecolor="#6FAC46">
              <v:path arrowok="t"/>
            </v:shape>
            <v:shape style="position:absolute;left:2565;top:5918;width:1440;height:675" coordorigin="2565,5918" coordsize="1440,675" path="m2853,5918l4005,5918,3712,6593,2565,6593,2853,5918xe" filled="f" stroked="t" strokeweight="1pt" strokecolor="#6FAC46">
              <v:path arrowok="t"/>
            </v:shape>
            <v:shape style="position:absolute;left:3810;top:5918;width:1440;height:675" coordorigin="3810,5918" coordsize="1440,675" path="m4098,5918l3810,6593,4957,6593,5250,5918,4098,5918xe" filled="t" fillcolor="#FFFFFF" stroked="f">
              <v:path arrowok="t"/>
              <v:fill/>
            </v:shape>
            <v:shape style="position:absolute;left:3810;top:5918;width:1440;height:675" coordorigin="3810,5918" coordsize="1440,675" path="m4098,5918l5250,5918,4957,6593,3810,6593,4098,5918xe" filled="f" stroked="t" strokeweight="1pt" strokecolor="#6FAC46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20"/>
          <w:szCs w:val="20"/>
        </w:rPr>
        <w:t>Rooms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5" w:lineRule="exact" w:line="220"/>
        <w:ind w:left="2967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  <w:sectPr>
          <w:pgSz w:w="11920" w:h="16840"/>
          <w:pgMar w:top="1560" w:bottom="280" w:left="1020" w:right="1080"/>
        </w:sectPr>
      </w:pPr>
      <w:r>
        <w:rPr>
          <w:sz w:val="26"/>
          <w:szCs w:val="26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944" w:right="-50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Detail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Detail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8"/>
        <w:ind w:right="-50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sectPr>
          <w:type w:val="continuous"/>
          <w:pgSz w:w="11920" w:h="16840"/>
          <w:pgMar w:top="1560" w:bottom="280" w:left="1020" w:right="1080"/>
          <w:cols w:num="3" w:equalWidth="off">
            <w:col w:w="3826" w:space="1794"/>
            <w:col w:w="639" w:space="589"/>
            <w:col w:w="297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2" w:lineRule="exact" w:line="240"/>
        <w:ind w:left="4212" w:right="3877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Room Availability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8" w:lineRule="exact" w:line="240"/>
        <w:sectPr>
          <w:type w:val="continuous"/>
          <w:pgSz w:w="11920" w:h="16840"/>
          <w:pgMar w:top="1560" w:bottom="280" w:left="1020" w:right="1080"/>
        </w:sectPr>
      </w:pPr>
      <w:r>
        <w:rPr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20" w:right="-5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 w:lineRule="auto" w:line="275"/>
        <w:ind w:left="-17" w:right="198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Retrieve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" w:lineRule="exact" w:line="220"/>
        <w:ind w:left="306" w:right="520"/>
        <w:sectPr>
          <w:type w:val="continuous"/>
          <w:pgSz w:w="11920" w:h="16840"/>
          <w:pgMar w:top="1560" w:bottom="280" w:left="1020" w:right="1080"/>
          <w:cols w:num="2" w:equalWidth="off">
            <w:col w:w="4664" w:space="3827"/>
            <w:col w:w="1329"/>
          </w:cols>
        </w:sectPr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show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2" w:lineRule="exact" w:line="240"/>
        <w:ind w:left="3857" w:right="3405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View Reviews of customers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 w:lineRule="exact" w:line="220"/>
        <w:ind w:left="4413" w:right="4200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Reviews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  <w:sectPr>
          <w:type w:val="continuous"/>
          <w:pgSz w:w="11920" w:h="16840"/>
          <w:pgMar w:top="1560" w:bottom="280" w:left="1020" w:right="10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6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Name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8"/>
        <w:ind w:right="-50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Email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80"/>
        <w:sectPr>
          <w:type w:val="continuous"/>
          <w:pgSz w:w="11920" w:h="16840"/>
          <w:pgMar w:top="1560" w:bottom="280" w:left="1020" w:right="1080"/>
          <w:cols w:num="3" w:equalWidth="off">
            <w:col w:w="1904" w:space="788"/>
            <w:col w:w="478" w:space="948"/>
            <w:col w:w="570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4"/>
          <w:sz w:val="20"/>
          <w:szCs w:val="20"/>
        </w:rPr>
        <w:t>Rating</w:t>
      </w:r>
      <w:r>
        <w:rPr>
          <w:rFonts w:cs="Times New Roman" w:hAnsi="Times New Roman" w:eastAsia="Times New Roman" w:ascii="Times New Roman"/>
          <w:w w:val="100"/>
          <w:position w:val="4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w w:val="99"/>
          <w:position w:val="-2"/>
          <w:sz w:val="20"/>
          <w:szCs w:val="20"/>
        </w:rPr>
        <w:t>Review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  <w:sectPr>
          <w:type w:val="continuous"/>
          <w:pgSz w:w="11920" w:h="16840"/>
          <w:pgMar w:top="1560" w:bottom="280" w:left="1020" w:right="1080"/>
        </w:sectPr>
      </w:pPr>
      <w:r>
        <w:rPr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tLeast" w:line="280"/>
        <w:ind w:left="3939" w:right="-38" w:hanging="989"/>
      </w:pPr>
      <w:r>
        <w:rPr>
          <w:rFonts w:cs="Times New Roman" w:hAnsi="Times New Roman" w:eastAsia="Times New Roman" w:ascii="Times New Roman"/>
          <w:sz w:val="22"/>
          <w:szCs w:val="22"/>
        </w:rPr>
        <w:t>Features, free and paid services</w:t>
      </w:r>
      <w:r>
        <w:rPr>
          <w:rFonts w:cs="Times New Roman" w:hAnsi="Times New Roman" w:eastAsia="Times New Roman" w:ascii="Times New Roman"/>
          <w:sz w:val="22"/>
          <w:szCs w:val="22"/>
        </w:rPr>
        <w:t> available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2"/>
        <w:ind w:left="-39" w:right="77"/>
      </w:pPr>
      <w:r>
        <w:br w:type="column"/>
      </w:r>
      <w:r>
        <w:rPr>
          <w:rFonts w:cs="Times New Roman" w:hAnsi="Times New Roman" w:eastAsia="Times New Roman" w:ascii="Times New Roman"/>
          <w:sz w:val="22"/>
          <w:szCs w:val="22"/>
        </w:rPr>
        <w:t>Store feedback in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7"/>
        <w:ind w:left="331" w:right="445"/>
        <w:sectPr>
          <w:type w:val="continuous"/>
          <w:pgSz w:w="11920" w:h="16840"/>
          <w:pgMar w:top="1560" w:bottom="280" w:left="1020" w:right="1080"/>
          <w:cols w:num="2" w:equalWidth="off">
            <w:col w:w="5720" w:space="2432"/>
            <w:col w:w="1668"/>
          </w:cols>
        </w:sectPr>
      </w:pPr>
      <w:r>
        <w:rPr>
          <w:rFonts w:cs="Times New Roman" w:hAnsi="Times New Roman" w:eastAsia="Times New Roman" w:ascii="Times New Roman"/>
          <w:sz w:val="22"/>
          <w:szCs w:val="22"/>
        </w:rPr>
        <w:t>Database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71pt;width:547.66pt;height:794.38pt;mso-position-horizontal-relative:page;mso-position-vertical-relative:page;z-index:-1065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42.25pt;margin-top:335.4pt;width:520.73pt;height:424.15pt;mso-position-horizontal-relative:page;mso-position-vertical-relative:page;z-index:-1066" coordorigin="845,6708" coordsize="10415,8483">
            <v:shape style="position:absolute;left:4200;top:8123;width:3780;height:540" coordorigin="4200,8123" coordsize="3780,540" path="m4268,8123l4211,8153,4200,8190,4200,8595,4230,8652,4268,8663,7913,8663,7969,8633,7980,8595,7980,8190,7950,8134,7913,8123,4268,8123xe" filled="f" stroked="t" strokeweight="1pt" strokecolor="#6FAC46">
              <v:path arrowok="t"/>
            </v:shape>
            <v:shape style="position:absolute;left:8025;top:6763;width:1755;height:1750" coordorigin="8025,6763" coordsize="1755,1750" path="m8145,8443l8145,8393,8025,8453,8145,8513,8145,8463,8125,8463,8125,8443,8145,8443xe" filled="t" fillcolor="#5B9BD4" stroked="f">
              <v:path arrowok="t"/>
              <v:fill/>
            </v:shape>
            <v:shape style="position:absolute;left:8025;top:6763;width:1755;height:1750" coordorigin="8025,6763" coordsize="1755,1750" path="m8893,6763l8893,8453,8145,8443,8125,8443,8125,8463,8913,8463,8903,8443,8893,6763xe" filled="t" fillcolor="#5B9BD4" stroked="f">
              <v:path arrowok="t"/>
              <v:fill/>
            </v:shape>
            <v:shape style="position:absolute;left:8025;top:6763;width:1755;height:1750" coordorigin="8025,6763" coordsize="1755,1750" path="m8903,6783l8913,8463,8913,6773,8893,6763,8903,8443,8913,8463,8903,6783xe" filled="t" fillcolor="#5B9BD4" stroked="f">
              <v:path arrowok="t"/>
              <v:fill/>
            </v:shape>
            <v:shape style="position:absolute;left:8025;top:6763;width:1755;height:1750" coordorigin="8025,6763" coordsize="1755,1750" path="m8913,6773l8913,6783,9780,6783,9780,6763,8893,6763,8913,6773xe" filled="t" fillcolor="#5B9BD4" stroked="f">
              <v:path arrowok="t"/>
              <v:fill/>
            </v:shape>
            <v:shape style="position:absolute;left:8025;top:6763;width:1755;height:1750" coordorigin="8025,6763" coordsize="1755,1750" path="m8893,8443l8145,8443,8893,8453,8893,8443xe" filled="t" fillcolor="#5B9BD4" stroked="f">
              <v:path arrowok="t"/>
              <v:fill/>
            </v:shape>
            <v:shape style="position:absolute;left:6300;top:6788;width:2610;height:0" coordorigin="6300,6788" coordsize="2610,0" path="m8910,6788l6300,6788e" filled="f" stroked="t" strokeweight="0.5pt" strokecolor="#5B9BD4">
              <v:path arrowok="t"/>
            </v:shape>
            <v:shape style="position:absolute;left:8880;top:8669;width:2370;height:990" coordorigin="8880,8669" coordsize="2370,990" path="m10850,8669l10927,8687,10985,8710,11040,8740,11090,8777,11132,8825,11168,8895,11198,8967,11222,9044,11237,9104,11250,9165,11246,9186,11232,9246,11216,9304,11189,9379,11157,9452,11122,9514,11079,9557,11028,9592,10972,9622,10914,9643,10850,9659,9271,9659,8880,9165,9271,8669,10850,8669xe" filled="f" stroked="t" strokeweight="1pt" strokecolor="#6FAC46">
              <v:path arrowok="t"/>
            </v:shape>
            <v:shape style="position:absolute;left:6848;top:8700;width:1976;height:556" coordorigin="6848,8700" coordsize="1976,556" path="m6868,9186l6868,9196,8704,9206,8724,9206,8824,9196,8704,9136,8724,9186,6868,9186xe" filled="t" fillcolor="#5B9BD4" stroked="f">
              <v:path arrowok="t"/>
              <v:fill/>
            </v:shape>
            <v:shape style="position:absolute;left:6848;top:8700;width:1976;height:556" coordorigin="6848,8700" coordsize="1976,556" path="m6848,8720l6848,9206,6858,9186,6858,8720,6848,8710,6848,8720xe" filled="t" fillcolor="#5B9BD4" stroked="f">
              <v:path arrowok="t"/>
              <v:fill/>
            </v:shape>
            <v:shape style="position:absolute;left:6848;top:8700;width:1976;height:556" coordorigin="6848,8700" coordsize="1976,556" path="m8724,9206l8704,9206,8704,9256,8824,9196,8724,9206xe" filled="t" fillcolor="#5B9BD4" stroked="f">
              <v:path arrowok="t"/>
              <v:fill/>
            </v:shape>
            <v:shape style="position:absolute;left:6848;top:8700;width:1976;height:556" coordorigin="6848,8700" coordsize="1976,556" path="m8724,9186l8704,9136,8704,9186,8724,9186xe" filled="t" fillcolor="#5B9BD4" stroked="f">
              <v:path arrowok="t"/>
              <v:fill/>
            </v:shape>
            <v:shape style="position:absolute;left:6848;top:8700;width:1976;height:556" coordorigin="6848,8700" coordsize="1976,556" path="m6848,8720l6848,8720,6848,8710,6858,8720,6858,9186,6848,9206,8704,9206,6868,9196,6868,8700,6848,8700,6848,8720xe" filled="t" fillcolor="#5B9BD4" stroked="f">
              <v:path arrowok="t"/>
              <v:fill/>
            </v:shape>
            <v:shape style="position:absolute;left:3720;top:7537;width:5190;height:120" coordorigin="3720,7537" coordsize="5190,120" path="m3820,7607l3720,7598,3840,7657,3840,7607,3820,7607xe" filled="t" fillcolor="#5B9BD4" stroked="f">
              <v:path arrowok="t"/>
              <v:fill/>
            </v:shape>
            <v:shape style="position:absolute;left:3720;top:7537;width:5190;height:120" coordorigin="3720,7537" coordsize="5190,120" path="m3820,7587l3840,7587,3840,7537,3720,7598,3820,7607,3840,7607,8910,7578,8910,7558,3840,7587,3820,7587xe" filled="t" fillcolor="#5B9BD4" stroked="f">
              <v:path arrowok="t"/>
              <v:fill/>
            </v:shape>
            <v:shape style="position:absolute;left:3330;top:6713;width:1605;height:30" coordorigin="3330,6713" coordsize="1605,30" path="m3330,6743l4935,6713e" filled="f" stroked="t" strokeweight="0.5pt" strokecolor="#5B9BD4">
              <v:path arrowok="t"/>
            </v:shape>
            <v:shape style="position:absolute;left:3360;top:9938;width:795;height:120" coordorigin="3360,9938" coordsize="795,120" path="m4055,10008l4035,10008,4035,10058,4155,9998,4055,10008xe" filled="t" fillcolor="#5B9BD4" stroked="f">
              <v:path arrowok="t"/>
              <v:fill/>
            </v:shape>
            <v:shape style="position:absolute;left:3360;top:9938;width:795;height:120" coordorigin="3360,9938" coordsize="795,120" path="m4055,9988l4035,9938,4035,9988,4055,9988xe" filled="t" fillcolor="#5B9BD4" stroked="f">
              <v:path arrowok="t"/>
              <v:fill/>
            </v:shape>
            <v:shape style="position:absolute;left:3360;top:9938;width:795;height:120" coordorigin="3360,9938" coordsize="795,120" path="m3360,9988l3360,10008,4055,10008,4155,9998,4035,9938,4055,9988,3360,9988xe" filled="t" fillcolor="#5B9BD4" stroked="f">
              <v:path arrowok="t"/>
              <v:fill/>
            </v:shape>
            <v:shape style="position:absolute;left:3666;top:12520;width:3380;height:846" coordorigin="3666,12520" coordsize="3380,846" path="m3772,12520l3709,12541,3671,12593,3666,12626,3666,13260,3687,13323,3739,13361,3772,13366,6940,13366,7003,13345,7041,13293,7046,13260,7046,12626,7025,12563,6973,12525,6940,12520,3772,12520xe" filled="f" stroked="t" strokeweight="1pt" strokecolor="#6FAC46">
              <v:path arrowok="t"/>
            </v:shape>
            <v:shape style="position:absolute;left:1861;top:7588;width:1799;height:5350" coordorigin="1861,7588" coordsize="1799,5350" path="m1861,7588l1861,12888,1881,12878,3540,12888,3560,12888,3660,12878,3540,12818,3560,12868,1871,12868,1861,7588xe" filled="t" fillcolor="#5B9BD4" stroked="f">
              <v:path arrowok="t"/>
              <v:fill/>
            </v:shape>
            <v:shape style="position:absolute;left:1861;top:7588;width:1799;height:5350" coordorigin="1861,7588" coordsize="1799,5350" path="m3560,12888l3540,12888,3540,12938,3660,12878,3560,12888xe" filled="t" fillcolor="#5B9BD4" stroked="f">
              <v:path arrowok="t"/>
              <v:fill/>
            </v:shape>
            <v:shape style="position:absolute;left:1861;top:7588;width:1799;height:5350" coordorigin="1861,7588" coordsize="1799,5350" path="m1871,7608l1881,12868,1881,7598,1861,7588,1871,12868,1881,12868,1871,7608xe" filled="t" fillcolor="#5B9BD4" stroked="f">
              <v:path arrowok="t"/>
              <v:fill/>
            </v:shape>
            <v:shape style="position:absolute;left:1861;top:7588;width:1799;height:5350" coordorigin="1861,7588" coordsize="1799,5350" path="m1881,7598l1881,7608,2955,7608,2955,7588,1861,7588,1881,7598xe" filled="t" fillcolor="#5B9BD4" stroked="f">
              <v:path arrowok="t"/>
              <v:fill/>
            </v:shape>
            <v:shape style="position:absolute;left:1861;top:7588;width:1799;height:5350" coordorigin="1861,7588" coordsize="1799,5350" path="m3560,12868l3540,12818,3540,12868,3560,12868xe" filled="t" fillcolor="#5B9BD4" stroked="f">
              <v:path arrowok="t"/>
              <v:fill/>
            </v:shape>
            <v:shape style="position:absolute;left:1861;top:7588;width:1799;height:5350" coordorigin="1861,7588" coordsize="1799,5350" path="m1881,12878l1861,12888,3540,12888,1881,12878xe" filled="t" fillcolor="#5B9BD4" stroked="f">
              <v:path arrowok="t"/>
              <v:fill/>
            </v:shape>
            <v:shape style="position:absolute;left:4260;top:9743;width:3780;height:525" coordorigin="4260,9743" coordsize="3780,525" path="m4326,9743l4270,9774,4260,9809,4260,10202,4291,10258,4326,10268,7974,10268,8030,10237,8040,10202,8040,9809,8009,9753,7974,9743,4326,9743xe" filled="f" stroked="t" strokeweight="1pt" strokecolor="#6FAC46">
              <v:path arrowok="t"/>
            </v:shape>
            <v:shape style="position:absolute;left:3320;top:6758;width:1240;height:4170" coordorigin="3320,6758" coordsize="1240,4170" path="m3320,6758l3320,10878,3340,10868,4440,10878,4460,10878,4560,10868,4440,10808,4460,10858,3330,10858,3320,6758xe" filled="t" fillcolor="#5B9BD4" stroked="f">
              <v:path arrowok="t"/>
              <v:fill/>
            </v:shape>
            <v:shape style="position:absolute;left:3320;top:6758;width:1240;height:4170" coordorigin="3320,6758" coordsize="1240,4170" path="m3340,6758l3320,6758,3330,10858,3340,10858,3340,6758xe" filled="t" fillcolor="#5B9BD4" stroked="f">
              <v:path arrowok="t"/>
              <v:fill/>
            </v:shape>
            <v:shape style="position:absolute;left:3320;top:6758;width:1240;height:4170" coordorigin="3320,6758" coordsize="1240,4170" path="m4460,10878l4440,10878,4440,10928,4560,10868,4460,10878xe" filled="t" fillcolor="#5B9BD4" stroked="f">
              <v:path arrowok="t"/>
              <v:fill/>
            </v:shape>
            <v:shape style="position:absolute;left:3320;top:6758;width:1240;height:4170" coordorigin="3320,6758" coordsize="1240,4170" path="m4460,10858l4440,10808,4440,10858,4460,10858xe" filled="t" fillcolor="#5B9BD4" stroked="f">
              <v:path arrowok="t"/>
              <v:fill/>
            </v:shape>
            <v:shape style="position:absolute;left:3320;top:6758;width:1240;height:4170" coordorigin="3320,6758" coordsize="1240,4170" path="m3340,10868l3320,10878,4440,10878,3340,10868xe" filled="t" fillcolor="#5B9BD4" stroked="f">
              <v:path arrowok="t"/>
              <v:fill/>
            </v:shape>
            <v:shape style="position:absolute;left:2595;top:6758;width:720;height:15" coordorigin="2595,6758" coordsize="720,15" path="m3315,6758l2595,6773e" filled="f" stroked="t" strokeweight="0.5pt" strokecolor="#5B9BD4">
              <v:path arrowok="t"/>
            </v:shape>
            <v:shape style="position:absolute;left:3345;top:8275;width:870;height:120" coordorigin="3345,8275" coordsize="870,120" path="m3345,8338l3345,8358,4095,8345,4115,8345,4096,8395,4215,8333,4115,8325,4095,8325,3345,8338xe" filled="t" fillcolor="#5B9BD4" stroked="f">
              <v:path arrowok="t"/>
              <v:fill/>
            </v:shape>
            <v:shape style="position:absolute;left:3345;top:8275;width:870;height:120" coordorigin="3345,8275" coordsize="870,120" path="m4115,8325l4215,8333,4094,8275,4095,8325,4115,8325xe" filled="t" fillcolor="#5B9BD4" stroked="f">
              <v:path arrowok="t"/>
              <v:fill/>
            </v:shape>
            <v:shape style="position:absolute;left:3345;top:8275;width:870;height:120" coordorigin="3345,8275" coordsize="870,120" path="m4096,8395l4115,8345,4095,8345,4096,8395xe" filled="t" fillcolor="#5B9BD4" stroked="f">
              <v:path arrowok="t"/>
              <v:fill/>
            </v:shape>
            <v:shape style="position:absolute;left:3075;top:7313;width:585;height:555" coordorigin="3075,7313" coordsize="585,555" path="m3368,7313l3344,7314,3320,7317,3297,7321,3275,7327,3254,7335,3233,7344,3213,7355,3195,7367,3177,7380,3161,7394,3145,7410,3131,7427,3119,7444,3108,7463,3098,7482,3090,7503,3084,7524,3079,7545,3076,7568,3075,7590,3076,7613,3079,7635,3084,7657,3090,7678,3098,7698,3108,7718,3119,7737,3131,7754,3145,7771,3161,7787,3177,7801,3195,7814,3213,7826,3233,7837,3254,7846,3275,7854,3297,7860,3320,7864,3344,7867,3368,7868,3392,7867,3415,7864,3438,7860,3460,7854,3481,7846,3502,7837,3522,7826,3540,7814,3558,7801,3574,7787,3590,7771,3604,7754,3616,7737,3627,7718,3637,7698,3645,7678,3651,7657,3656,7635,3659,7613,3660,7590,3659,7568,3656,7545,3651,7524,3645,7503,3637,7482,3627,7463,3616,7444,3604,7427,3590,7410,3574,7394,3558,7380,3540,7367,3522,7355,3502,7344,3481,7335,3460,7327,3438,7321,3415,7317,3392,7314,3368,7313xe" filled="t" fillcolor="#FFFFFF" stroked="f">
              <v:path arrowok="t"/>
              <v:fill/>
            </v:shape>
            <v:shape style="position:absolute;left:3075;top:7313;width:585;height:555" coordorigin="3075,7313" coordsize="585,555" path="m3368,7313l3344,7314,3320,7317,3297,7321,3275,7327,3254,7335,3233,7344,3213,7355,3195,7367,3177,7380,3161,7394,3145,7410,3131,7427,3119,7444,3108,7463,3098,7482,3090,7503,3084,7524,3079,7545,3076,7568,3075,7590,3076,7613,3079,7635,3084,7657,3090,7678,3098,7698,3108,7718,3119,7737,3131,7754,3145,7771,3161,7787,3177,7801,3195,7814,3213,7826,3233,7837,3254,7846,3275,7854,3297,7860,3320,7864,3344,7867,3368,7868,3392,7867,3415,7864,3438,7860,3460,7854,3481,7846,3502,7837,3522,7826,3540,7814,3558,7801,3574,7787,3590,7771,3604,7754,3616,7737,3627,7718,3637,7698,3645,7678,3651,7657,3656,7635,3659,7613,3660,7590,3659,7568,3656,7545,3651,7524,3645,7503,3637,7482,3627,7463,3616,7444,3604,7427,3590,7410,3574,7394,3558,7380,3540,7367,3522,7355,3502,7344,3481,7335,3460,7327,3438,7321,3415,7317,3392,7314,3368,7313xe" filled="f" stroked="t" strokeweight="1pt" strokecolor="#6FAC46">
              <v:path arrowok="t"/>
            </v:shape>
            <v:shape style="position:absolute;left:3161;top:7394;width:414;height:393" coordorigin="3161,7394" coordsize="414,393" path="m3161,7394l3574,7787e" filled="f" stroked="t" strokeweight="1pt" strokecolor="#6FAC46">
              <v:path arrowok="t"/>
            </v:shape>
            <v:shape style="position:absolute;left:3161;top:7394;width:414;height:393" coordorigin="3161,7394" coordsize="414,393" path="m3161,7787l3574,7394e" filled="f" stroked="t" strokeweight="1pt" strokecolor="#6FAC46">
              <v:path arrowok="t"/>
            </v:shape>
            <v:shape style="position:absolute;left:3645;top:8933;width:1170;height:525" coordorigin="3645,8933" coordsize="1170,525" path="m4230,8933l4182,8934,4135,8936,4089,8941,4045,8946,4002,8954,3961,8962,3922,8972,3884,8984,3816,9010,3758,9040,3710,9075,3675,9113,3653,9153,3645,9195,3647,9217,3662,9258,3691,9298,3733,9334,3786,9366,3849,9395,3922,9419,3961,9429,4002,9437,4045,9445,4089,9450,4135,9455,4182,9457,4230,9458,4278,9457,4325,9455,4371,9450,4415,9445,4458,9437,4499,9429,4538,9419,4576,9407,4644,9381,4702,9350,4750,9316,4785,9278,4807,9238,4815,9195,4813,9174,4798,9132,4769,9093,4727,9057,4674,9025,4611,8996,4538,8972,4499,8962,4458,8954,4415,8946,4371,8941,4325,8936,4278,8934,4230,8933xe" filled="t" fillcolor="#FFFFFF" stroked="f">
              <v:path arrowok="t"/>
              <v:fill/>
            </v:shape>
            <v:shape style="position:absolute;left:3645;top:8933;width:1170;height:525" coordorigin="3645,8933" coordsize="1170,525" path="m4230,8933l4182,8934,4135,8936,4089,8941,4045,8946,4002,8954,3961,8962,3922,8972,3884,8984,3816,9010,3758,9040,3710,9075,3675,9113,3653,9153,3645,9195,3647,9217,3662,9258,3691,9298,3733,9334,3786,9366,3849,9395,3922,9419,3961,9429,4002,9437,4045,9445,4089,9450,4135,9455,4182,9457,4230,9458,4278,9457,4325,9455,4371,9450,4415,9445,4458,9437,4499,9429,4538,9419,4576,9407,4644,9381,4702,9350,4750,9316,4785,9278,4807,9238,4815,9195,4813,9174,4798,9132,4769,9093,4727,9057,4674,9025,4611,8996,4538,8972,4499,8962,4458,8954,4415,8946,4371,8941,4325,8936,4278,8934,4230,8933xe" filled="f" stroked="t" strokeweight="1pt" strokecolor="#6FAC46">
              <v:path arrowok="t"/>
            </v:shape>
            <v:shape style="position:absolute;left:4935;top:8933;width:1080;height:555" coordorigin="4935,8933" coordsize="1080,555" path="m5475,8933l5431,8934,5387,8937,5345,8941,5304,8947,5265,8955,5227,8964,5191,8975,5156,8987,5093,9014,5039,9047,4995,9083,4963,9123,4942,9165,4935,9210,4937,9233,4951,9277,4977,9318,5016,9357,5065,9391,5124,9421,5191,9446,5227,9457,5265,9466,5304,9474,5345,9480,5387,9484,5431,9487,5475,9488,5519,9487,5563,9484,5605,9480,5646,9474,5685,9466,5723,9457,5759,9446,5794,9434,5857,9407,5911,9374,5955,9338,5987,9298,6008,9255,6015,9210,6013,9188,5999,9144,5973,9102,5934,9064,5885,9030,5826,9000,5759,8975,5723,8964,5685,8955,5646,8947,5605,8941,5563,8937,5519,8934,5475,8933xe" filled="f" stroked="t" strokeweight="1pt" strokecolor="#6FAC46">
              <v:path arrowok="t"/>
            </v:shape>
            <v:shape style="position:absolute;left:4440;top:8688;width:173;height:260" coordorigin="4440,8688" coordsize="173,260" path="m4497,8842l4455,8815,4440,8948,4556,8880,4514,8853,4503,8869,4486,8859,4497,8842xe" filled="t" fillcolor="#5B9BD4" stroked="f">
              <v:path arrowok="t"/>
              <v:fill/>
            </v:shape>
            <v:shape style="position:absolute;left:4440;top:8688;width:173;height:260" coordorigin="4440,8688" coordsize="173,260" path="m4486,8859l4503,8869,4514,8853,4613,8698,4597,8688,4497,8842,4486,8859xe" filled="t" fillcolor="#5B9BD4" stroked="f">
              <v:path arrowok="t"/>
              <v:fill/>
            </v:shape>
            <v:shape style="position:absolute;left:5003;top:8686;width:277;height:262" coordorigin="5003,8686" coordsize="277,262" path="m5200,8887l5186,8873,5152,8909,5280,8948,5200,8887xe" filled="t" fillcolor="#5B9BD4" stroked="f">
              <v:path arrowok="t"/>
              <v:fill/>
            </v:shape>
            <v:shape style="position:absolute;left:5003;top:8686;width:277;height:262" coordorigin="5003,8686" coordsize="277,262" path="m5234,8822l5200,8858,5214,8872,5234,8822xe" filled="t" fillcolor="#5B9BD4" stroked="f">
              <v:path arrowok="t"/>
              <v:fill/>
            </v:shape>
            <v:shape style="position:absolute;left:5003;top:8686;width:277;height:262" coordorigin="5003,8686" coordsize="277,262" path="m5017,8686l5003,8700,5186,8873,5200,8887,5280,8948,5234,8822,5214,8872,5200,8858,5017,8686xe" filled="t" fillcolor="#5B9BD4" stroked="f">
              <v:path arrowok="t"/>
              <v:fill/>
            </v:shape>
            <v:shape style="position:absolute;left:2160;top:11657;width:1205;height:593" coordorigin="2160,11657" coordsize="1205,593" path="m2762,11657l2713,11658,2665,11661,2618,11666,2572,11672,2528,11680,2486,11690,2445,11701,2407,11714,2336,11744,2276,11778,2227,11817,2191,11860,2168,11905,2160,11953,2162,11978,2178,12025,2207,12069,2250,12110,2305,12146,2370,12179,2445,12206,2486,12217,2528,12227,2572,12235,2618,12241,2665,12246,2713,12249,2762,12250,2812,12249,2860,12246,2907,12241,2953,12235,2997,12227,3039,12217,3080,12206,3118,12193,3188,12163,3249,12129,3298,12090,3334,12047,3357,12002,3365,11953,3363,11929,3347,11882,3318,11838,3275,11797,3220,11761,3155,11728,3080,11701,3039,11690,2997,11680,2953,11672,2907,11666,2860,11661,2812,11658,2762,11657xe" filled="t" fillcolor="#FFFFFF" stroked="f">
              <v:path arrowok="t"/>
              <v:fill/>
            </v:shape>
            <v:shape style="position:absolute;left:2160;top:11657;width:1205;height:593" coordorigin="2160,11657" coordsize="1205,593" path="m2762,11657l2713,11658,2665,11661,2618,11666,2572,11672,2528,11680,2486,11690,2445,11701,2407,11714,2336,11744,2276,11778,2227,11817,2191,11860,2168,11905,2160,11953,2162,11978,2178,12025,2207,12069,2250,12110,2305,12146,2370,12179,2445,12206,2486,12217,2528,12227,2572,12235,2618,12241,2665,12246,2713,12249,2762,12250,2812,12249,2860,12246,2907,12241,2953,12235,2997,12227,3039,12217,3080,12206,3118,12193,3188,12163,3249,12129,3298,12090,3334,12047,3357,12002,3365,11953,3363,11929,3347,11882,3318,11838,3275,11797,3220,11761,3155,11728,3080,11701,3039,11690,2997,11680,2953,11672,2907,11666,2860,11661,2812,11658,2762,11657xe" filled="f" stroked="t" strokeweight="1pt" strokecolor="#6FAC46">
              <v:path arrowok="t"/>
            </v:shape>
            <v:shape style="position:absolute;left:4688;top:11618;width:1432;height:612" coordorigin="4688,11618" coordsize="1432,612" path="m5404,11618l5345,11619,5288,11622,5232,11627,5178,11634,5125,11642,5075,11652,5027,11664,4938,11692,4860,11725,4795,11763,4744,11805,4709,11850,4690,11899,4688,11924,4690,11949,4709,11998,4744,12043,4795,12085,4860,12123,4938,12156,5027,12184,5075,12196,5125,12206,5178,12214,5232,12221,5288,12226,5345,12229,5404,12230,5463,12229,5520,12226,5576,12221,5630,12214,5683,12206,5733,12196,5781,12184,5870,12156,5948,12123,6013,12085,6064,12043,6099,11998,6118,11949,6120,11924,6118,11899,6099,11850,6064,11805,6013,11763,5948,11725,5870,11692,5781,11664,5733,11652,5683,11642,5630,11634,5576,11627,5520,11622,5463,11619,5404,11618xe" filled="f" stroked="t" strokeweight="1pt" strokecolor="#6FAC46">
              <v:path arrowok="t"/>
            </v:shape>
            <v:shape style="position:absolute;left:4620;top:10553;width:2820;height:600" coordorigin="4620,10553" coordsize="2820,600" path="m4920,10553l4620,11153,7140,11153,7440,10553,4920,10553xe" filled="f" stroked="t" strokeweight="1pt" strokecolor="#6FAC46">
              <v:path arrowok="t"/>
            </v:shape>
            <v:shape style="position:absolute;left:7410;top:10873;width:1230;height:1735" coordorigin="7410,10873" coordsize="1230,1735" path="m7920,12538l7920,12548,8520,12558,8540,12558,8640,12548,8520,12488,8540,12538,7920,12538xe" filled="t" fillcolor="#5B9BD4" stroked="f">
              <v:path arrowok="t"/>
              <v:fill/>
            </v:shape>
            <v:shape style="position:absolute;left:7410;top:10873;width:1230;height:1735" coordorigin="7410,10873" coordsize="1230,1735" path="m7900,10893l7900,12558,7910,12538,7910,10893,7900,10883,7900,10893xe" filled="t" fillcolor="#5B9BD4" stroked="f">
              <v:path arrowok="t"/>
              <v:fill/>
            </v:shape>
            <v:shape style="position:absolute;left:7410;top:10873;width:1230;height:1735" coordorigin="7410,10873" coordsize="1230,1735" path="m8540,12558l8520,12558,8520,12608,8640,12548,8540,12558xe" filled="t" fillcolor="#5B9BD4" stroked="f">
              <v:path arrowok="t"/>
              <v:fill/>
            </v:shape>
            <v:shape style="position:absolute;left:7410;top:10873;width:1230;height:1735" coordorigin="7410,10873" coordsize="1230,1735" path="m8540,12538l8520,12488,8520,12538,8540,12538xe" filled="t" fillcolor="#5B9BD4" stroked="f">
              <v:path arrowok="t"/>
              <v:fill/>
            </v:shape>
            <v:shape style="position:absolute;left:7410;top:10873;width:1230;height:1735" coordorigin="7410,10873" coordsize="1230,1735" path="m7410,10893l7900,10893,7900,10883,7910,10893,7910,12538,7900,12558,8520,12558,7920,12548,7920,10873,7410,10873,7410,10893xe" filled="t" fillcolor="#5B9BD4" stroked="f">
              <v:path arrowok="t"/>
              <v:fill/>
            </v:shape>
            <v:shape style="position:absolute;left:8205;top:9938;width:1710;height:2200" coordorigin="8205,9938" coordsize="1710,2200" path="m9903,12118l9903,9988,9883,9998,8325,9988,8305,9988,8305,10008,9893,10008,9893,12118,9903,12128,9903,12118xe" filled="t" fillcolor="#5B9BD4" stroked="f">
              <v:path arrowok="t"/>
              <v:fill/>
            </v:shape>
            <v:shape style="position:absolute;left:8205;top:9938;width:1710;height:2200" coordorigin="8205,9938" coordsize="1710,2200" path="m9893,10008l9883,10008,9883,12138,9915,12138,9915,12118,9903,12118,9903,12128,9893,12118,9893,10008xe" filled="t" fillcolor="#5B9BD4" stroked="f">
              <v:path arrowok="t"/>
              <v:fill/>
            </v:shape>
            <v:shape style="position:absolute;left:8205;top:9938;width:1710;height:2200" coordorigin="8205,9938" coordsize="1710,2200" path="m8325,9988l9883,9998,9903,9988,8325,9988xe" filled="t" fillcolor="#5B9BD4" stroked="f">
              <v:path arrowok="t"/>
              <v:fill/>
            </v:shape>
            <v:shape style="position:absolute;left:8205;top:9938;width:1710;height:2200" coordorigin="8205,9938" coordsize="1710,2200" path="m8325,9988l8325,9938,8205,9998,8325,10058,8325,10008,8305,10008,8305,9988,8325,9988xe" filled="t" fillcolor="#5B9BD4" stroked="f">
              <v:path arrowok="t"/>
              <v:fill/>
            </v:shape>
            <v:shape style="position:absolute;left:6240;top:11678;width:1487;height:603" coordorigin="6240,11678" coordsize="1487,603" path="m6983,11678l6922,11679,6863,11682,6805,11687,6748,11693,6694,11702,6642,11712,6592,11723,6500,11751,6419,11783,6351,11821,6298,11862,6262,11907,6242,11955,6240,11980,6242,12004,6262,12052,6298,12097,6351,12138,6419,12176,6500,12208,6592,12236,6642,12247,6694,12257,6748,12266,6805,12272,6863,12277,6922,12280,6983,12281,7044,12280,7104,12277,7162,12272,7218,12266,7273,12257,7325,12247,7375,12236,7467,12208,7548,12176,7616,12138,7669,12097,7705,12052,7725,12004,7727,11980,7725,11955,7705,11907,7669,11862,7616,11821,7548,11783,7467,11751,7375,11723,7325,11712,7273,11702,7218,11693,7162,11687,7104,11682,7044,11679,6983,11678xe" filled="t" fillcolor="#FFFFFF" stroked="f">
              <v:path arrowok="t"/>
              <v:fill/>
            </v:shape>
            <v:shape style="position:absolute;left:6240;top:11678;width:1487;height:603" coordorigin="6240,11678" coordsize="1487,603" path="m6983,11678l6922,11679,6863,11682,6805,11687,6748,11693,6694,11702,6642,11712,6592,11723,6500,11751,6419,11783,6351,11821,6298,11862,6262,11907,6242,11955,6240,11980,6242,12004,6262,12052,6298,12097,6351,12138,6419,12176,6500,12208,6592,12236,6642,12247,6694,12257,6748,12266,6805,12272,6863,12277,6922,12280,6983,12281,7044,12280,7104,12277,7162,12272,7218,12266,7273,12257,7325,12247,7375,12236,7467,12208,7548,12176,7616,12138,7669,12097,7705,12052,7725,12004,7727,11980,7725,11955,7705,11907,7669,11862,7616,11821,7548,11783,7467,11751,7375,11723,7325,11712,7273,11702,7218,11693,7162,11687,7104,11682,7044,11679,6983,11678xe" filled="f" stroked="t" strokeweight="1pt" strokecolor="#6FAC46">
              <v:path arrowok="t"/>
            </v:shape>
            <v:shape style="position:absolute;left:3415;top:11632;width:1273;height:618" coordorigin="3415,11632" coordsize="1273,618" path="m4052,11632l3999,11633,3948,11636,3899,11641,3850,11648,3804,11656,3759,11667,3716,11678,3676,11692,3601,11723,3538,11759,3486,11799,3447,11843,3423,11891,3415,11941,3417,11966,3434,12015,3465,12061,3510,12104,3568,12142,3637,12176,3716,12204,3759,12215,3804,12226,3850,12234,3899,12241,3948,12246,3999,12249,4052,12250,4104,12249,4155,12246,4205,12241,4253,12234,4299,12226,4344,12215,4387,12204,4427,12190,4502,12159,4565,12123,4617,12083,4656,12039,4680,11991,4688,11941,4686,11916,4670,11867,4638,11821,4593,11778,4535,11740,4466,11706,4387,11678,4344,11667,4299,11656,4253,11648,4205,11641,4155,11636,4104,11633,4052,11632xe" filled="t" fillcolor="#FFFFFF" stroked="f">
              <v:path arrowok="t"/>
              <v:fill/>
            </v:shape>
            <v:shape style="position:absolute;left:3415;top:11632;width:1273;height:618" coordorigin="3415,11632" coordsize="1273,618" path="m4052,11632l3999,11633,3948,11636,3899,11641,3850,11648,3804,11656,3759,11667,3716,11678,3676,11692,3601,11723,3538,11759,3486,11799,3447,11843,3423,11891,3415,11941,3417,11966,3434,12015,3465,12061,3510,12104,3568,12142,3637,12176,3716,12204,3759,12215,3804,12226,3850,12234,3899,12241,3948,12246,3999,12249,4052,12250,4104,12249,4155,12246,4205,12241,4253,12234,4299,12226,4344,12215,4387,12204,4427,12190,4502,12159,4565,12123,4617,12083,4656,12039,4680,11991,4688,11941,4686,11916,4670,11867,4638,11821,4593,11778,4535,11740,4466,11706,4387,11678,4344,11667,4299,11656,4253,11648,4205,11641,4155,11636,4104,11633,4052,11632xe" filled="f" stroked="t" strokeweight="1pt" strokecolor="#6FAC46">
              <v:path arrowok="t"/>
            </v:shape>
            <v:shape style="position:absolute;left:3031;top:11079;width:1627;height:565" coordorigin="3031,11079" coordsize="1627,565" path="m3129,11602l3123,11583,3031,11624,3164,11643,3129,11602xe" filled="t" fillcolor="#5B9BD4" stroked="f">
              <v:path arrowok="t"/>
              <v:fill/>
            </v:shape>
            <v:shape style="position:absolute;left:3031;top:11079;width:1627;height:565" coordorigin="3031,11079" coordsize="1627,565" path="m3164,11643l3148,11596,4658,11097,4652,11079,3142,11577,3126,11529,3031,11624,3123,11583,3129,11602,3164,11643xe" filled="t" fillcolor="#5B9BD4" stroked="f">
              <v:path arrowok="t"/>
              <v:fill/>
            </v:shape>
            <v:shape style="position:absolute;left:6845;top:11222;width:120;height:352" coordorigin="6845,11222" coordsize="120,352" path="m6895,11454l6845,11451,6899,11574,6965,11457,6915,11455,6914,11475,6894,11474,6895,11454xe" filled="t" fillcolor="#5B9BD4" stroked="f">
              <v:path arrowok="t"/>
              <v:fill/>
            </v:shape>
            <v:shape style="position:absolute;left:6845;top:11222;width:120;height:352" coordorigin="6845,11222" coordsize="120,352" path="m6894,11474l6914,11475,6915,11455,6926,11222,6906,11222,6895,11454,6894,11474xe" filled="t" fillcolor="#5B9BD4" stroked="f">
              <v:path arrowok="t"/>
              <v:fill/>
            </v:shape>
            <v:shape style="position:absolute;left:4161;top:11163;width:817;height:461" coordorigin="4161,11163" coordsize="817,461" path="m4261,11557l4237,11513,4161,11624,4295,11618,4271,11574,4253,11584,4244,11567,4261,11557xe" filled="t" fillcolor="#5B9BD4" stroked="f">
              <v:path arrowok="t"/>
              <v:fill/>
            </v:shape>
            <v:shape style="position:absolute;left:4161;top:11163;width:817;height:461" coordorigin="4161,11163" coordsize="817,461" path="m4244,11567l4253,11584,4271,11574,4978,11181,4968,11163,4261,11557,4244,11567xe" filled="t" fillcolor="#5B9BD4" stroked="f">
              <v:path arrowok="t"/>
              <v:fill/>
            </v:shape>
            <v:shape style="position:absolute;left:5509;top:11216;width:360;height:441" coordorigin="5509,11216" coordsize="360,441" path="m5577,11557l5538,11526,5509,11657,5631,11601,5592,11570,5580,11586,5564,11573,5577,11557xe" filled="t" fillcolor="#5B9BD4" stroked="f">
              <v:path arrowok="t"/>
              <v:fill/>
            </v:shape>
            <v:shape style="position:absolute;left:5509;top:11216;width:360;height:441" coordorigin="5509,11216" coordsize="360,441" path="m5564,11573l5580,11586,5592,11570,5869,11228,5853,11216,5577,11557,5564,11573xe" filled="t" fillcolor="#5B9BD4" stroked="f">
              <v:path arrowok="t"/>
              <v:fill/>
            </v:shape>
            <v:shape style="position:absolute;left:8774;top:12193;width:2337;height:1007" coordorigin="8774,12193" coordsize="2337,1007" path="m8774,13133l8794,13137,8814,13140,8834,13144,8854,13147,8874,13150,8894,13152,8914,13155,8934,13158,8954,13160,8974,13163,8993,13165,9013,13168,9032,13170,9052,13173,9071,13175,9076,13176,9097,13178,9118,13181,9138,13183,9159,13184,9179,13186,9199,13188,9219,13189,9238,13191,9258,13193,9277,13195,9297,13197,9316,13199,9321,13200,9359,13200,9394,13199,9425,13199,9454,13198,9479,13197,9503,13197,9524,13196,9543,13195,9561,13194,9576,13192,9591,13191,9604,13190,9616,13189,9627,13188,9638,13188,9649,13187,9656,13187,9676,13185,9696,13182,9717,13180,9737,13177,9757,13175,9777,13172,9797,13169,9816,13166,9835,13163,9840,13163,9860,13159,9879,13155,9898,13151,9917,13148,9936,13144,9956,13139,9976,13134,9996,13129,10000,13128,10018,13125,10038,13122,10057,13119,10077,13115,10096,13111,10116,13107,10136,13103,10156,13099,10167,13096,10187,13093,10206,13089,10225,13085,10244,13082,10264,13078,10283,13074,10303,13070,10323,13067,10343,13063,10351,13062,10369,13059,10388,13057,10406,13054,10425,13050,10444,13047,10463,13044,10483,13040,10504,13037,10525,13034,10547,13032,10563,13030,10582,13028,10601,13027,10620,13025,10640,13023,10659,13020,10678,13018,10698,13016,10718,13013,10738,13011,10759,13009,10780,13008,10802,13006,10823,13006,10841,13006,10860,13005,10880,13005,10899,13005,10918,13004,10938,13004,10958,13003,10978,13003,10999,13002,11019,13002,11040,13001,11061,13001,11082,13001,11104,13001,11111,13001,11111,12193,8774,12193,8774,13133xe" filled="f" stroked="t" strokeweight="1pt" strokecolor="#6FAC46">
              <v:path arrowok="t"/>
            </v:shape>
            <v:shape style="position:absolute;left:2713;top:13583;width:2411;height:502" coordorigin="2713,13583" coordsize="2411,502" path="m2797,13583l2737,13608,2713,13667,2713,14001,2738,14061,2797,14085,5040,14085,5100,14060,5124,14001,5124,13667,5099,13607,5040,13583,2797,13583xe" filled="f" stroked="t" strokeweight="1pt" strokecolor="#6FAC46">
              <v:path arrowok="t"/>
            </v:shape>
            <v:shape style="position:absolute;left:855;top:14487;width:1155;height:656" coordorigin="855,14487" coordsize="1155,656" path="m1433,14487l1385,14488,1339,14491,1294,14497,1250,14504,1208,14513,1167,14524,1128,14536,1091,14550,1024,14583,966,14621,919,14664,884,14711,863,14762,855,14815,857,14842,872,14894,900,14943,942,14988,994,15028,1057,15064,1128,15094,1167,15106,1208,15117,1250,15126,1294,15133,1339,15139,1385,15142,1433,15143,1480,15142,1526,15139,1571,15133,1615,15126,1657,15117,1698,15106,1737,15094,1774,15080,1841,15047,1899,15009,1946,14966,1981,14919,2002,14868,2010,14815,2008,14788,1993,14736,1965,14687,1923,14642,1871,14602,1808,14566,1737,14536,1698,14524,1657,14513,1615,14504,1571,14497,1526,14491,1480,14488,1433,14487xe" filled="f" stroked="t" strokeweight="1pt" strokecolor="#6FAC46">
              <v:path arrowok="t"/>
            </v:shape>
            <v:shape style="position:absolute;left:2097;top:14491;width:1205;height:652" coordorigin="2097,14491" coordsize="1205,652" path="m2699,14491l2650,14492,2602,14495,2555,14500,2509,14508,2465,14517,2423,14527,2382,14540,2344,14554,2273,14587,2213,14624,2164,14667,2128,14714,2105,14764,2097,14817,2099,14844,2115,14895,2144,14944,2187,14989,2242,15029,2307,15065,2382,15094,2423,15107,2465,15117,2509,15126,2555,15134,2602,15139,2650,15142,2699,15143,2749,15142,2797,15139,2844,15134,2890,15126,2934,15117,2976,15107,3017,15094,3055,15080,3125,15048,3186,15010,3235,14967,3271,14920,3294,14870,3302,14817,3300,14790,3284,14739,3255,14690,3212,14645,3157,14605,3092,14569,3017,14540,2976,14527,2934,14517,2890,14508,2844,14500,2797,14495,2749,14492,2699,14491xe" filled="f" stroked="t" strokeweight="1pt" strokecolor="#6FAC46">
              <v:path arrowok="t"/>
            </v:shape>
            <v:shape style="position:absolute;left:3363;top:14502;width:1740;height:597" coordorigin="3363,14502" coordsize="1740,597" path="m4233,14502l4162,14503,4092,14506,4024,14511,3958,14517,3894,14525,3833,14535,3775,14547,3667,14574,3572,14606,3493,14643,3431,14684,3388,14729,3363,14800,3366,14825,3407,14895,3460,14938,3531,14977,3618,15012,3719,15041,3833,15066,3894,15076,3958,15084,4024,15090,4092,15095,4162,15098,4233,15099,4304,15098,4374,15095,4442,15090,4508,15084,4572,15076,4633,15066,4691,15054,4799,15027,4894,14995,4973,14958,5035,14917,5078,14872,5103,14800,5100,14776,5059,14706,5006,14663,4935,14624,4848,14589,4747,14560,4633,14535,4572,14525,4508,14517,4442,14511,4374,14506,4304,14503,4233,14502xe" filled="f" stroked="t" strokeweight="1pt" strokecolor="#6FAC46">
              <v:path arrowok="t"/>
            </v:shape>
            <v:shape style="position:absolute;left:1775;top:13943;width:943;height:594" coordorigin="1775,13943" coordsize="943,594" path="m1871,14465l1845,14423,1775,14537,1909,14524,1882,14482,1865,14492,1855,14476,1871,14465xe" filled="t" fillcolor="#5B9BD4" stroked="f">
              <v:path arrowok="t"/>
              <v:fill/>
            </v:shape>
            <v:shape style="position:absolute;left:1775;top:13943;width:943;height:594" coordorigin="1775,13943" coordsize="943,594" path="m1855,14476l1865,14492,1882,14482,2718,13959,2708,13943,1871,14465,1855,14476xe" filled="t" fillcolor="#5B9BD4" stroked="f">
              <v:path arrowok="t"/>
              <v:fill/>
            </v:shape>
            <v:shape style="position:absolute;left:2690;top:14150;width:118;height:387" coordorigin="2690,14150" coordsize="118,387" path="m2806,14154l2786,14150,2740,14417,2736,14437,2690,14408,2729,14537,2756,14440,2759,14420,2806,14154xe" filled="t" fillcolor="#5B9BD4" stroked="f">
              <v:path arrowok="t"/>
              <v:fill/>
            </v:shape>
            <v:shape style="position:absolute;left:2690;top:14150;width:118;height:387" coordorigin="2690,14150" coordsize="118,387" path="m2756,14440l2729,14537,2809,14429,2759,14420,2756,14440xe" filled="t" fillcolor="#5B9BD4" stroked="f">
              <v:path arrowok="t"/>
              <v:fill/>
            </v:shape>
            <v:shape style="position:absolute;left:2690;top:14150;width:118;height:387" coordorigin="2690,14150" coordsize="118,387" path="m2690,14408l2736,14437,2740,14417,2690,14408xe" filled="t" fillcolor="#5B9BD4" stroked="f">
              <v:path arrowok="t"/>
              <v:fill/>
            </v:shape>
            <v:shape style="position:absolute;left:3776;top:14079;width:376;height:475" coordorigin="3776,14079" coordsize="376,475" path="m4082,14481l4070,14466,4031,14497,4152,14554,4082,14481xe" filled="t" fillcolor="#5B9BD4" stroked="f">
              <v:path arrowok="t"/>
              <v:fill/>
            </v:shape>
            <v:shape style="position:absolute;left:3776;top:14079;width:376;height:475" coordorigin="3776,14079" coordsize="376,475" path="m4125,14423l4086,14453,4098,14469,4125,14423xe" filled="t" fillcolor="#5B9BD4" stroked="f">
              <v:path arrowok="t"/>
              <v:fill/>
            </v:shape>
            <v:shape style="position:absolute;left:3776;top:14079;width:376;height:475" coordorigin="3776,14079" coordsize="376,475" path="m3792,14079l3776,14091,4070,14466,4082,14481,4152,14554,4125,14423,4098,14469,4086,14453,3792,14079xe" filled="t" fillcolor="#5B9BD4" stroked="f">
              <v:path arrowok="t"/>
              <v:fill/>
            </v:shape>
            <v:shape style="position:absolute;left:5171;top:14470;width:1875;height:711" coordorigin="5171,14470" coordsize="1875,711" path="m6108,14470l6032,14471,5956,14475,5883,14480,5812,14488,5744,14498,5678,14510,5615,14523,5555,14539,5446,14574,5352,14616,5276,14662,5219,14713,5183,14768,5171,14825,5174,14855,5198,14911,5245,14964,5311,15013,5397,15057,5498,15095,5615,15128,5678,15141,5744,15153,5812,15163,5883,15171,5956,15176,6032,15180,6108,15181,6185,15180,6260,15176,6334,15171,6405,15163,6473,15153,6539,15141,6602,15128,6662,15112,6771,15077,6865,15035,6941,14989,6998,14938,7034,14883,7046,14825,7043,14796,7019,14740,6972,14687,6906,14638,6820,14594,6719,14556,6602,14523,6539,14510,6473,14498,6405,14488,6334,14480,6260,14475,6185,14471,6108,14470xe" filled="f" stroked="t" strokeweight="1pt" strokecolor="#6FAC46">
              <v:path arrowok="t"/>
            </v:shape>
            <v:shape style="position:absolute;left:4976;top:14076;width:800;height:411" coordorigin="4976,14076" coordsize="800,411" path="m5682,14451l5664,14442,5642,14486,5776,14487,5682,14451xe" filled="t" fillcolor="#5B9BD4" stroked="f">
              <v:path arrowok="t"/>
              <v:fill/>
            </v:shape>
            <v:shape style="position:absolute;left:4976;top:14076;width:800;height:411" coordorigin="4976,14076" coordsize="800,411" path="m5696,14379l5673,14424,5691,14433,5696,14379xe" filled="t" fillcolor="#5B9BD4" stroked="f">
              <v:path arrowok="t"/>
              <v:fill/>
            </v:shape>
            <v:shape style="position:absolute;left:4976;top:14076;width:800;height:411" coordorigin="4976,14076" coordsize="800,411" path="m4986,14076l4976,14094,5664,14442,5682,14451,5776,14487,5696,14379,5691,14433,5673,14424,4986,14076xe" filled="t" fillcolor="#5B9BD4" stroked="f">
              <v:path arrowok="t"/>
              <v:fill/>
            </v:shape>
            <v:shape style="position:absolute;left:1848;top:12875;width:864;height:1002" coordorigin="1848,12875" coordsize="864,1002" path="m1848,12875l1848,13827,1868,13817,2592,13827,2612,13827,2712,13817,2592,13757,2612,13807,1858,13807,1848,12875xe" filled="t" fillcolor="#5B9BD4" stroked="f">
              <v:path arrowok="t"/>
              <v:fill/>
            </v:shape>
            <v:shape style="position:absolute;left:1848;top:12875;width:864;height:1002" coordorigin="1848,12875" coordsize="864,1002" path="m2612,13827l2592,13827,2592,13877,2712,13817,2612,13827xe" filled="t" fillcolor="#5B9BD4" stroked="f">
              <v:path arrowok="t"/>
              <v:fill/>
            </v:shape>
            <v:shape style="position:absolute;left:1848;top:12875;width:864;height:1002" coordorigin="1848,12875" coordsize="864,1002" path="m1858,12895l1868,13807,1868,12885,1875,12875,1848,12875,1858,13807,1868,13807,1858,12895xe" filled="t" fillcolor="#5B9BD4" stroked="f">
              <v:path arrowok="t"/>
              <v:fill/>
            </v:shape>
            <v:shape style="position:absolute;left:1848;top:12875;width:864;height:1002" coordorigin="1848,12875" coordsize="864,1002" path="m1868,12885l1868,12895,1875,12895,1875,12875,1868,12885xe" filled="t" fillcolor="#5B9BD4" stroked="f">
              <v:path arrowok="t"/>
              <v:fill/>
            </v:shape>
            <v:shape style="position:absolute;left:1848;top:12875;width:864;height:1002" coordorigin="1848,12875" coordsize="864,1002" path="m2612,13807l2592,13757,2592,13807,2612,13807xe" filled="t" fillcolor="#5B9BD4" stroked="f">
              <v:path arrowok="t"/>
              <v:fill/>
            </v:shape>
            <v:shape style="position:absolute;left:1848;top:12875;width:864;height:1002" coordorigin="1848,12875" coordsize="864,1002" path="m1868,13817l1848,13827,2592,13827,1868,13817xe" filled="t" fillcolor="#5B9BD4" stroked="f">
              <v:path arrowok="t"/>
              <v:fill/>
            </v:shape>
            <v:shape style="position:absolute;left:8455;top:13985;width:2279;height:771" coordorigin="8455,13985" coordsize="2279,771" path="m10349,13985l10409,13995,10469,14013,10527,14038,10579,14068,10623,14110,10656,14161,10690,14232,10717,14307,10733,14368,10734,14371,10729,14391,10712,14449,10683,14523,10645,14594,10611,14643,10548,14689,10493,14717,10433,14738,10373,14752,10349,14756,8831,14756,8455,14371,8831,13985,10349,13985xe" filled="f" stroked="t" strokeweight="1pt" strokecolor="#6FAC46">
              <v:path arrowok="t"/>
            </v:shape>
            <v:shape style="position:absolute;left:5191;top:13802;width:3265;height:645" coordorigin="5191,13802" coordsize="3265,645" path="m7503,14377l7503,14387,8336,14397,8356,14397,8456,14387,8336,14327,8356,14377,7503,14377xe" filled="t" fillcolor="#5B9BD4" stroked="f">
              <v:path arrowok="t"/>
              <v:fill/>
            </v:shape>
            <v:shape style="position:absolute;left:5191;top:13802;width:3265;height:645" coordorigin="5191,13802" coordsize="3265,645" path="m7483,13822l7483,14397,7493,14377,7493,13822,7483,13812,7483,13822xe" filled="t" fillcolor="#5B9BD4" stroked="f">
              <v:path arrowok="t"/>
              <v:fill/>
            </v:shape>
            <v:shape style="position:absolute;left:5191;top:13802;width:3265;height:645" coordorigin="5191,13802" coordsize="3265,645" path="m8356,14397l8336,14397,8336,14447,8456,14387,8356,14397xe" filled="t" fillcolor="#5B9BD4" stroked="f">
              <v:path arrowok="t"/>
              <v:fill/>
            </v:shape>
            <v:shape style="position:absolute;left:5191;top:13802;width:3265;height:645" coordorigin="5191,13802" coordsize="3265,645" path="m8356,14377l8336,14327,8336,14377,8356,14377xe" filled="t" fillcolor="#5B9BD4" stroked="f">
              <v:path arrowok="t"/>
              <v:fill/>
            </v:shape>
            <v:shape style="position:absolute;left:5191;top:13802;width:3265;height:645" coordorigin="5191,13802" coordsize="3265,645" path="m5191,13822l7483,13822,7483,13812,7493,13822,7493,14377,7483,14397,8336,14397,7503,14387,7503,13802,5191,13802,5191,13822xe" filled="t" fillcolor="#5B9BD4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2557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Booking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3" w:lineRule="exact" w:line="220"/>
        <w:ind w:right="643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Booking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8"/>
        <w:ind w:left="113"/>
        <w:sectPr>
          <w:type w:val="continuous"/>
          <w:pgSz w:w="11920" w:h="16840"/>
          <w:pgMar w:top="1560" w:bottom="280" w:left="1020" w:right="1080"/>
        </w:sectPr>
      </w:pPr>
      <w:r>
        <w:rPr>
          <w:rFonts w:cs="Calibri" w:hAnsi="Calibri" w:eastAsia="Calibri" w:ascii="Calibri"/>
          <w:w w:val="99"/>
          <w:sz w:val="20"/>
          <w:szCs w:val="20"/>
        </w:rPr>
        <w:t>Email</w:t>
      </w:r>
      <w:r>
        <w:rPr>
          <w:rFonts w:cs="Calibri" w:hAnsi="Calibri" w:eastAsia="Calibri" w:ascii="Calibri"/>
          <w:w w:val="100"/>
          <w:sz w:val="20"/>
          <w:szCs w:val="20"/>
        </w:rPr>
        <w:t>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Arrive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Departure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/>
        <w:ind w:left="26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5.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REVIEWS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FEEDBACK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tLeast" w:line="420"/>
        <w:ind w:left="980" w:right="64"/>
      </w:pP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dropdown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menu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lead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different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pages.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those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pages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are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about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previous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reviews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hotel,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give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review,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etc.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 w:lineRule="exact" w:line="340"/>
        <w:ind w:left="1513"/>
      </w:pPr>
      <w:r>
        <w:rPr>
          <w:rFonts w:cs="Calibri" w:hAnsi="Calibri" w:eastAsia="Calibri" w:ascii="Calibri"/>
          <w:position w:val="-1"/>
          <w:sz w:val="22"/>
          <w:szCs w:val="22"/>
        </w:rPr>
        <w:t>review                                                                </w:t>
      </w:r>
      <w:r>
        <w:rPr>
          <w:rFonts w:cs="Calibri" w:hAnsi="Calibri" w:eastAsia="Calibri" w:ascii="Calibri"/>
          <w:position w:val="6"/>
          <w:sz w:val="22"/>
          <w:szCs w:val="22"/>
        </w:rPr>
        <w:t>View reviews</w:t>
      </w:r>
      <w:r>
        <w:rPr>
          <w:rFonts w:cs="Calibri" w:hAnsi="Calibri" w:eastAsia="Calibri" w:ascii="Calibri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  <w:sectPr>
          <w:pgSz w:w="11920" w:h="16840"/>
          <w:pgMar w:top="1560" w:bottom="280" w:left="1180" w:right="132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2"/>
        <w:ind w:left="109" w:right="-54"/>
      </w:pPr>
      <w:r>
        <w:rPr>
          <w:rFonts w:cs="Calibri" w:hAnsi="Calibri" w:eastAsia="Calibri" w:ascii="Calibri"/>
          <w:w w:val="99"/>
          <w:sz w:val="20"/>
          <w:szCs w:val="20"/>
        </w:rPr>
        <w:t>name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rating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</w:t>
      </w:r>
      <w:r>
        <w:rPr>
          <w:rFonts w:cs="Calibri" w:hAnsi="Calibri" w:eastAsia="Calibri" w:ascii="Calibri"/>
          <w:w w:val="99"/>
          <w:position w:val="3"/>
          <w:sz w:val="20"/>
          <w:szCs w:val="20"/>
        </w:rPr>
        <w:t>comment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2"/>
      </w:pPr>
      <w:r>
        <w:br w:type="column"/>
      </w:r>
      <w:r>
        <w:rPr>
          <w:rFonts w:cs="Calibri" w:hAnsi="Calibri" w:eastAsia="Calibri" w:ascii="Calibri"/>
          <w:color w:val="4F81BC"/>
          <w:sz w:val="22"/>
          <w:szCs w:val="22"/>
        </w:rPr>
        <w:t>Reviews given by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sectPr>
          <w:type w:val="continuous"/>
          <w:pgSz w:w="11920" w:h="16840"/>
          <w:pgMar w:top="1560" w:bottom="280" w:left="1180" w:right="1320"/>
          <w:cols w:num="2" w:equalWidth="off">
            <w:col w:w="3822" w:space="2715"/>
            <w:col w:w="2883"/>
          </w:cols>
        </w:sectPr>
      </w:pPr>
      <w:r>
        <w:pict>
          <v:group style="position:absolute;margin-left:314.875pt;margin-top:-85.8873pt;width:104.4pt;height:144.75pt;mso-position-horizontal-relative:page;mso-position-vertical-relative:paragraph;z-index:-1063" coordorigin="6298,-1718" coordsize="2088,2895">
            <v:shape style="position:absolute;left:6305;top:-1710;width:2073;height:643" coordorigin="6305,-1710" coordsize="2073,643" path="m6305,-1067l8378,-1067,8378,-1710,6305,-1710,6305,-1067xe" filled="f" stroked="t" strokeweight="0.75pt" strokecolor="#92D050">
              <v:path arrowok="t"/>
            </v:shape>
            <v:shape style="position:absolute;left:7354;top:-1045;width:121;height:2215" coordorigin="7354,-1045" coordsize="121,2215" path="m7406,1070l7405,1050,7355,1051,7418,1170,7406,1070xe" filled="t" fillcolor="#538DD3" stroked="f">
              <v:path arrowok="t"/>
              <v:fill/>
            </v:shape>
            <v:shape style="position:absolute;left:7354;top:-1045;width:121;height:2215" coordorigin="7354,-1045" coordsize="121,2215" path="m7475,1048l7425,1050,7426,1070,7475,1048xe" filled="t" fillcolor="#538DD3" stroked="f">
              <v:path arrowok="t"/>
              <v:fill/>
            </v:shape>
            <v:shape style="position:absolute;left:7354;top:-1045;width:121;height:2215" coordorigin="7354,-1045" coordsize="121,2215" path="m7374,-1045l7354,-1045,7405,1050,7406,1070,7418,1170,7475,1048,7426,1070,7425,1050,7374,-1045xe" filled="t" fillcolor="#538DD3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color w:val="4F81BC"/>
          <w:sz w:val="22"/>
          <w:szCs w:val="22"/>
        </w:rPr>
        <w:t>previous customers</w:t>
      </w:r>
      <w:r>
        <w:rPr>
          <w:rFonts w:cs="Calibri" w:hAnsi="Calibri" w:eastAsia="Calibri" w:ascii="Calibri"/>
          <w:color w:val="0000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71pt;width:547.66pt;height:794.38pt;mso-position-horizontal-relative:page;mso-position-vertical-relative:page;z-index:-1061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49.825pt;margin-top:245.075pt;width:260.9pt;height:101.1pt;mso-position-horizontal-relative:page;mso-position-vertical-relative:page;z-index:-1064" coordorigin="997,4902" coordsize="5218,2022">
            <v:shape style="position:absolute;left:2542;top:4909;width:1876;height:666" coordorigin="2542,4909" coordsize="1876,666" path="m2542,5575l4418,5575,4418,4909,2542,4909,2542,5575xe" filled="f" stroked="t" strokeweight="0.75pt" strokecolor="#92D050">
              <v:path arrowok="t"/>
            </v:shape>
            <v:shape style="position:absolute;left:1004;top:6164;width:1211;height:731" coordorigin="1004,6164" coordsize="1211,731" path="m1610,6164l1560,6165,1511,6169,1464,6175,1418,6183,1374,6193,1331,6205,1291,6219,1252,6235,1215,6252,1150,6292,1095,6337,1052,6387,1022,6442,1006,6500,1004,6530,1006,6560,1022,6617,1052,6672,1095,6722,1150,6767,1215,6807,1252,6824,1291,6840,1331,6854,1374,6866,1418,6876,1464,6884,1511,6890,1560,6894,1610,6895,1659,6894,1708,6890,1755,6884,1801,6876,1845,6866,1888,6854,1928,6840,1967,6824,2004,6807,2069,6767,2124,6722,2167,6672,2197,6617,2213,6560,2215,6530,2213,6500,2197,6442,2167,6387,2124,6337,2069,6292,2004,6252,1967,6235,1928,6219,1888,6205,1845,6193,1801,6183,1755,6175,1708,6169,1659,6165,1610,6164xe" filled="f" stroked="t" strokeweight="0.75pt" strokecolor="#92D050">
              <v:path arrowok="t"/>
            </v:shape>
            <v:shape style="position:absolute;left:2596;top:6164;width:1048;height:731" coordorigin="2596,6164" coordsize="1048,731" path="m3120,6164l3077,6165,3035,6169,2994,6175,2954,6183,2916,6193,2879,6205,2844,6219,2811,6235,2779,6252,2749,6271,2697,6314,2654,6362,2623,6414,2603,6470,2596,6530,2598,6560,2611,6617,2637,6672,2675,6722,2722,6767,2779,6807,2811,6824,2844,6840,2879,6854,2916,6866,2954,6876,2994,6884,3035,6890,3077,6894,3120,6895,3163,6894,3205,6890,3246,6884,3286,6876,3324,6866,3361,6854,3396,6840,3429,6824,3461,6807,3491,6788,3543,6745,3586,6698,3617,6645,3637,6589,3644,6530,3642,6500,3629,6442,3603,6387,3565,6337,3518,6292,3461,6252,3429,6235,3396,6219,3361,6205,3324,6193,3286,6183,3246,6175,3205,6169,3163,6165,3120,6164xe" filled="f" stroked="t" strokeweight="0.75pt" strokecolor="#92D050">
              <v:path arrowok="t"/>
            </v:shape>
            <v:shape style="position:absolute;left:1865;top:5566;width:1042;height:598" coordorigin="1865,5566" coordsize="1042,598" path="m1964,6096l1940,6053,1865,6164,1999,6157,1974,6114,1957,6123,1947,6106,1964,6096xe" filled="t" fillcolor="#538DD3" stroked="f">
              <v:path arrowok="t"/>
              <v:fill/>
            </v:shape>
            <v:shape style="position:absolute;left:1865;top:5566;width:1042;height:598" coordorigin="1865,5566" coordsize="1042,598" path="m1947,6106l1957,6123,1974,6114,2907,5584,2897,5566,1964,6096,1947,6106xe" filled="t" fillcolor="#538DD3" stroked="f">
              <v:path arrowok="t"/>
              <v:fill/>
            </v:shape>
            <v:shape style="position:absolute;left:3115;top:5596;width:120;height:502" coordorigin="3115,5596" coordsize="120,502" path="m3165,5978l3115,5978,3175,6098,3235,5978,3185,5978,3185,5998,3165,5998,3165,5978xe" filled="t" fillcolor="#538DD3" stroked="f">
              <v:path arrowok="t"/>
              <v:fill/>
            </v:shape>
            <v:shape style="position:absolute;left:3115;top:5596;width:120;height:502" coordorigin="3115,5596" coordsize="120,502" path="m3165,5998l3185,5998,3185,5596,3165,5596,3165,5998xe" filled="t" fillcolor="#538DD3" stroked="f">
              <v:path arrowok="t"/>
              <v:fill/>
            </v:shape>
            <v:shape style="position:absolute;left:3906;top:6131;width:1418;height:785" coordorigin="3906,6131" coordsize="1418,785" path="m4615,6131l4557,6132,4500,6136,4445,6142,4391,6151,4339,6162,4289,6175,4242,6190,4196,6207,4114,6246,4043,6292,3985,6343,3942,6399,3915,6460,3906,6523,3908,6556,3927,6618,3962,6676,4012,6730,4077,6779,4154,6821,4242,6857,4289,6872,4339,6885,4391,6896,4445,6905,4500,6911,4557,6915,4615,6916,4673,6915,4730,6911,4785,6905,4839,6896,4891,6885,4941,6872,4988,6857,5034,6840,5116,6801,5187,6755,5245,6704,5288,6647,5315,6587,5324,6523,5322,6491,5303,6429,5268,6371,5218,6317,5153,6268,5076,6225,4988,6190,4941,6175,4891,6162,4839,6151,4785,6142,4730,6136,4673,6132,4615,6131xe" filled="f" stroked="t" strokeweight="0.75pt" strokecolor="#92D050">
              <v:path arrowok="t"/>
            </v:shape>
            <v:shape style="position:absolute;left:3899;top:5557;width:530;height:530" coordorigin="3899,5557" coordsize="530,530" path="m4351,6023l4337,6009,4302,6045,4429,6087,4351,6023xe" filled="t" fillcolor="#538DD3" stroked="f">
              <v:path arrowok="t"/>
              <v:fill/>
            </v:shape>
            <v:shape style="position:absolute;left:3899;top:5557;width:530;height:530" coordorigin="3899,5557" coordsize="530,530" path="m4387,5960l4351,5995,4365,6009,4387,5960xe" filled="t" fillcolor="#538DD3" stroked="f">
              <v:path arrowok="t"/>
              <v:fill/>
            </v:shape>
            <v:shape style="position:absolute;left:3899;top:5557;width:530;height:530" coordorigin="3899,5557" coordsize="530,530" path="m3913,5557l3899,5571,4337,6009,4351,6023,4429,6087,4387,5960,4365,6009,4351,5995,3913,5557xe" filled="t" fillcolor="#538DD3" stroked="f">
              <v:path arrowok="t"/>
              <v:fill/>
            </v:shape>
            <v:shape style="position:absolute;left:4473;top:5102;width:1734;height:139" coordorigin="4473,5102" coordsize="1734,139" path="m4573,5151l4573,5171,4593,5171,6087,5191,6107,5191,6207,5182,6088,5120,6107,5171,6087,5171,4593,5151,4573,5151xe" filled="t" fillcolor="#538DD3" stroked="f">
              <v:path arrowok="t"/>
              <v:fill/>
            </v:shape>
            <v:shape style="position:absolute;left:4473;top:5102;width:1734;height:139" coordorigin="4473,5102" coordsize="1734,139" path="m6107,5191l6087,5191,6086,5240,6207,5182,6107,5191xe" filled="t" fillcolor="#538DD3" stroked="f">
              <v:path arrowok="t"/>
              <v:fill/>
            </v:shape>
            <v:shape style="position:absolute;left:4473;top:5102;width:1734;height:139" coordorigin="4473,5102" coordsize="1734,139" path="m6107,5171l6088,5120,6087,5171,6107,5171xe" filled="t" fillcolor="#538DD3" stroked="f">
              <v:path arrowok="t"/>
              <v:fill/>
            </v:shape>
            <v:shape style="position:absolute;left:4473;top:5102;width:1734;height:139" coordorigin="4473,5102" coordsize="1734,139" path="m4593,5151l4594,5102,4473,5160,4592,5222,4593,5171,4573,5171,4573,5151,4593,5151xe" filled="t" fillcolor="#538DD3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60"/>
        <w:ind w:left="5870"/>
      </w:pPr>
      <w:r>
        <w:pict>
          <v:group style="position:absolute;margin-left:320.875pt;margin-top:-14.325pt;width:136.1pt;height:58pt;mso-position-horizontal-relative:page;mso-position-vertical-relative:paragraph;z-index:-1062" coordorigin="6418,-286" coordsize="2722,1160">
            <v:shape style="position:absolute;left:6425;top:-279;width:2707;height:1145" coordorigin="6425,-279" coordsize="2707,1145" path="m6425,866l9132,866,9132,-279,6425,-279,6425,866xe" filled="f" stroked="t" strokeweight="0.75pt" strokecolor="#92D050">
              <v:path arrowok="t"/>
            </v:shape>
            <v:shape style="position:absolute;left:6956;top:-279;width:0;height:1145" coordorigin="6956,-279" coordsize="0,1145" path="m6956,-279l6956,866e" filled="f" stroked="t" strokeweight="0.75pt" strokecolor="#92D050">
              <v:path arrowok="t"/>
            </v:shape>
            <v:shape style="position:absolute;left:6425;top:-54;width:2707;height:0" coordorigin="6425,-54" coordsize="2707,0" path="m6425,-54l9132,-54e" filled="f" stroked="t" strokeweight="0.75pt" strokecolor="#92D05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32"/>
          <w:szCs w:val="32"/>
        </w:rPr>
        <w:t>Display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60"/>
        <w:ind w:left="5870"/>
        <w:sectPr>
          <w:type w:val="continuous"/>
          <w:pgSz w:w="11920" w:h="16840"/>
          <w:pgMar w:top="1560" w:bottom="280" w:left="1180" w:right="1320"/>
        </w:sectPr>
      </w:pPr>
      <w:r>
        <w:rPr>
          <w:rFonts w:cs="Calibri" w:hAnsi="Calibri" w:eastAsia="Calibri" w:ascii="Calibri"/>
          <w:w w:val="99"/>
          <w:sz w:val="32"/>
          <w:szCs w:val="32"/>
        </w:rPr>
        <w:t>reviews</w:t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71pt;width:547.66pt;height:794.38pt;mso-position-horizontal-relative:page;mso-position-vertical-relative:page;z-index:-1060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8"/>
        <w:ind w:left="100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6.CONTACT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w w:val="99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76"/>
        <w:ind w:left="820" w:right="46"/>
      </w:pP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final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module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project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Contact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page.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arrives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page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when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needs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more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about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Hotel.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will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find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customer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care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phone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numbers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needs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information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immediately.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will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find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address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hotel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also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see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location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embedded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map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easy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guidance.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76"/>
        <w:ind w:left="820" w:right="53"/>
        <w:sectPr>
          <w:pgSz w:w="11920" w:h="16840"/>
          <w:pgMar w:top="1560" w:bottom="280" w:left="1340" w:right="1340"/>
        </w:sectPr>
      </w:pP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wants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kept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informed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about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hotel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with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various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plans,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discounts,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offers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newsletters,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fill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details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form.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form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takes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inputs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like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email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id,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number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guests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type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rooms.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data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stored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 the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database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table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used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further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process.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8" w:lineRule="exact" w:line="360"/>
        <w:ind w:left="3095" w:right="4016"/>
      </w:pPr>
      <w:r>
        <w:rPr>
          <w:rFonts w:cs="Times New Roman" w:hAnsi="Times New Roman" w:eastAsia="Times New Roman" w:ascii="Times New Roman"/>
          <w:w w:val="99"/>
          <w:position w:val="-1"/>
          <w:sz w:val="32"/>
          <w:szCs w:val="32"/>
        </w:rPr>
        <w:t>Contact</w:t>
      </w:r>
      <w:r>
        <w:rPr>
          <w:rFonts w:cs="Times New Roman" w:hAnsi="Times New Roman" w:eastAsia="Times New Roman" w:ascii="Times New Roman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w w:val="100"/>
          <w:position w:val="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1560" w:bottom="280" w:left="1660" w:right="16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1" w:lineRule="atLeast" w:line="280"/>
        <w:ind w:left="114" w:right="-38" w:firstLine="221"/>
      </w:pPr>
      <w:r>
        <w:rPr>
          <w:rFonts w:cs="Times New Roman" w:hAnsi="Times New Roman" w:eastAsia="Times New Roman" w:ascii="Times New Roman"/>
          <w:sz w:val="22"/>
          <w:szCs w:val="22"/>
        </w:rPr>
        <w:t>Hotel phone</w:t>
      </w:r>
      <w:r>
        <w:rPr>
          <w:rFonts w:cs="Times New Roman" w:hAnsi="Times New Roman" w:eastAsia="Times New Roman" w:ascii="Times New Roman"/>
          <w:sz w:val="22"/>
          <w:szCs w:val="22"/>
        </w:rPr>
        <w:t> numbers, address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1" w:lineRule="auto" w:line="277"/>
        <w:ind w:right="-34" w:firstLine="53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hotel.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auto" w:line="275"/>
        <w:ind w:left="562" w:right="74" w:hanging="562"/>
        <w:sectPr>
          <w:type w:val="continuous"/>
          <w:pgSz w:w="11920" w:h="16840"/>
          <w:pgMar w:top="1560" w:bottom="280" w:left="1660" w:right="1620"/>
          <w:cols w:num="3" w:equalWidth="off">
            <w:col w:w="1642" w:space="1458"/>
            <w:col w:w="1776" w:space="2101"/>
            <w:col w:w="166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Hotel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95pt;margin-top:23.71pt;width:547.66pt;height:794.38pt;mso-position-horizontal-relative:page;mso-position-vertical-relative:page;z-index:-1055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417.65pt;margin-top:260.85pt;width:105.45pt;height:35.7pt;mso-position-horizontal-relative:page;mso-position-vertical-relative:page;z-index:-1057" coordorigin="8353,5217" coordsize="2109,714">
            <v:shape style="position:absolute;left:8353;top:5217;width:2109;height:714" coordorigin="8353,5217" coordsize="2109,714" path="m8442,5217l8382,5241,8353,5299,8353,5306,8353,5842,8377,5902,8435,5931,8442,5931,10373,5931,10433,5907,10462,5849,10462,5842,10462,5306,10438,5246,10380,5217,10373,5217,8442,5217xe" filled="f" stroked="t" strokeweight="1pt" strokecolor="#6FAC46">
              <v:path arrowok="t"/>
            </v:shape>
            <w10:wrap type="none"/>
          </v:group>
        </w:pict>
      </w:r>
      <w:r>
        <w:pict>
          <v:group style="position:absolute;margin-left:72.75pt;margin-top:265pt;width:108.15pt;height:36pt;mso-position-horizontal-relative:page;mso-position-vertical-relative:page;z-index:-1058" coordorigin="1455,5300" coordsize="2163,720">
            <v:shape style="position:absolute;left:1455;top:5300;width:2163;height:720" coordorigin="1455,5300" coordsize="2163,720" path="m1545,5300l1484,5324,1455,5382,1455,5390,1455,5930,1479,5991,1537,6020,1545,6020,3528,6020,3589,5996,3618,5938,3618,5930,3618,5390,3594,5329,3536,5300,3528,5300,1545,5300xe" filled="f" stroked="t" strokeweight="1pt" strokecolor="#92D05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15"/>
        <w:ind w:left="4801" w:right="3096"/>
      </w:pPr>
      <w:r>
        <w:pict>
          <v:group style="position:absolute;margin-left:103.4pt;margin-top:124.8pt;width:371.23pt;height:455.75pt;mso-position-horizontal-relative:page;mso-position-vertical-relative:page;z-index:-1059" coordorigin="2068,2496" coordsize="7425,9115">
            <v:shape style="position:absolute;left:4209;top:2506;width:2609;height:609" coordorigin="4209,2506" coordsize="2609,609" path="m4209,3115l6818,3115,6818,2506,4209,2506,4209,3115xe" filled="f" stroked="t" strokeweight="1pt" strokecolor="#6FAC46">
              <v:path arrowok="t"/>
            </v:shape>
            <v:shape style="position:absolute;left:5438;top:4600;width:4004;height:32" coordorigin="5438,4600" coordsize="4004,32" path="m5438,4632l9442,4600e" filled="f" stroked="t" strokeweight="0.5pt" strokecolor="#4471C4">
              <v:path arrowok="t"/>
            </v:shape>
            <v:shape style="position:absolute;left:2108;top:4632;width:3429;height:0" coordorigin="2108,4632" coordsize="3429,0" path="m5537,4632l2108,4632e" filled="f" stroked="t" strokeweight="0.5pt" strokecolor="#4471C4">
              <v:path arrowok="t"/>
            </v:shape>
            <v:shape style="position:absolute;left:4533;top:5274;width:2228;height:719" coordorigin="4533,5274" coordsize="2228,719" path="m4623,5274l4562,5298,4533,5356,4533,5364,4533,5903,4557,5964,4615,5993,4623,5993,6671,5993,6732,5969,6761,5911,6761,5903,6761,5364,6737,5303,6679,5274,6671,5274,4623,5274xe" filled="f" stroked="t" strokeweight="1pt" strokecolor="#6FAC46">
              <v:path arrowok="t"/>
            </v:shape>
            <v:shape style="position:absolute;left:5545;top:3126;width:120;height:2106" coordorigin="5545,3126" coordsize="120,2106" path="m5595,5132l5595,5112,5545,5113,5607,5232,5595,5132xe" filled="t" fillcolor="#538DD3" stroked="f">
              <v:path arrowok="t"/>
              <v:fill/>
            </v:shape>
            <v:shape style="position:absolute;left:5545;top:3126;width:120;height:2106" coordorigin="5545,3126" coordsize="120,2106" path="m5665,5111l5615,5112,5615,5132,5665,5111xe" filled="t" fillcolor="#538DD3" stroked="f">
              <v:path arrowok="t"/>
              <v:fill/>
            </v:shape>
            <v:shape style="position:absolute;left:5545;top:3126;width:120;height:2106" coordorigin="5545,3126" coordsize="120,2106" path="m5585,3126l5565,3126,5595,5112,5595,5132,5607,5232,5665,5111,5615,5132,5615,5112,5585,3126xe" filled="t" fillcolor="#538DD3" stroked="f">
              <v:path arrowok="t"/>
              <v:fill/>
            </v:shape>
            <v:shape style="position:absolute;left:2078;top:4632;width:120;height:535" coordorigin="2078,4632" coordsize="120,535" path="m2128,5047l2078,5047,2138,5167,2198,5047,2148,5047,2148,5067,2128,5067,2128,5047xe" filled="t" fillcolor="#538DD3" stroked="f">
              <v:path arrowok="t"/>
              <v:fill/>
            </v:shape>
            <v:shape style="position:absolute;left:2078;top:4632;width:120;height:535" coordorigin="2078,4632" coordsize="120,535" path="m2128,5067l2148,5067,2148,4632,2128,4632,2128,5067xe" filled="t" fillcolor="#538DD3" stroked="f">
              <v:path arrowok="t"/>
              <v:fill/>
            </v:shape>
            <v:shape style="position:absolute;left:9363;top:4611;width:120;height:524" coordorigin="9363,4611" coordsize="120,524" path="m9413,5035l9413,5015,9363,5016,9425,5135,9413,5035xe" filled="t" fillcolor="#538DD3" stroked="f">
              <v:path arrowok="t"/>
              <v:fill/>
            </v:shape>
            <v:shape style="position:absolute;left:9363;top:4611;width:120;height:524" coordorigin="9363,4611" coordsize="120,524" path="m9483,5014l9433,5015,9433,5035,9483,5014xe" filled="t" fillcolor="#538DD3" stroked="f">
              <v:path arrowok="t"/>
              <v:fill/>
            </v:shape>
            <v:shape style="position:absolute;left:9363;top:4611;width:120;height:524" coordorigin="9363,4611" coordsize="120,524" path="m9425,4611l9405,4611,9413,5015,9413,5035,9425,5135,9483,5014,9433,5035,9433,5015,9425,4611xe" filled="t" fillcolor="#538DD3" stroked="f">
              <v:path arrowok="t"/>
              <v:fill/>
            </v:shape>
            <v:shape style="position:absolute;left:4459;top:10237;width:1933;height:1364" coordorigin="4459,10237" coordsize="1933,1364" path="m5425,10237l5346,10238,5269,10240,5193,10243,5120,10248,5049,10254,4981,10261,4916,10269,4855,10278,4742,10300,4645,10325,4567,10353,4508,10383,4462,10434,4459,10451,4459,11387,4508,11455,4567,11485,4645,11513,4742,11538,4855,11560,4916,11569,4981,11577,5049,11584,5120,11590,5193,11595,5269,11598,5346,11600,5425,11601,5505,11600,5582,11598,5658,11595,5731,11590,5802,11584,5870,11577,5935,11569,5996,11560,6109,11538,6206,11513,6284,11485,6343,11455,6389,11404,6392,11387,6392,10451,6343,10383,6284,10353,6206,10325,6109,10300,5996,10278,5935,10269,5870,10261,5802,10254,5731,10248,5658,10243,5582,10240,5505,10238,5425,10237xe" filled="f" stroked="t" strokeweight="1pt" strokecolor="#6FAC46">
              <v:path arrowok="t"/>
            </v:shape>
            <v:shape style="position:absolute;left:4459;top:10451;width:1933;height:214" coordorigin="4459,10451" coordsize="1933,214" path="m4459,10451l4508,10519,4567,10550,4645,10578,4742,10603,4855,10624,4916,10633,4981,10641,5049,10648,5120,10654,5193,10659,5269,10662,5346,10664,5425,10665,5505,10664,5582,10662,5658,10659,5731,10654,5802,10648,5870,10641,5935,10633,5996,10624,6109,10603,6206,10578,6284,10550,6343,10519,6389,10469,6392,10451e" filled="f" stroked="t" strokeweight="1pt" strokecolor="#6FAC46">
              <v:path arrowok="t"/>
            </v:shape>
            <v:shape style="position:absolute;left:5516;top:5992;width:120;height:4214" coordorigin="5516,5992" coordsize="120,4214" path="m5566,10086l5516,10086,5575,10206,5636,10086,5586,10086,5586,10106,5566,10106,5566,10086xe" filled="t" fillcolor="#538DD3" stroked="f">
              <v:path arrowok="t"/>
              <v:fill/>
            </v:shape>
            <v:shape style="position:absolute;left:5516;top:5992;width:120;height:4214" coordorigin="5516,5992" coordsize="120,4214" path="m5566,10106l5586,10106,5586,10086,5617,5992,5597,5992,5566,10086,5566,10106xe" filled="t" fillcolor="#538DD3" stroked="f">
              <v:path arrowok="t"/>
              <v:fill/>
            </v:shape>
            <v:shape style="position:absolute;left:6278;top:6868;width:1099;height:556" coordorigin="6278,6868" coordsize="1099,556" path="m6455,6868l6404,6880,6373,6900,6345,6928,6321,6964,6302,7006,6288,7054,6280,7106,6278,7146,6279,7174,6286,7226,6298,7275,6316,7319,6339,7356,6366,7386,6396,7408,6446,7424,6455,7424,7200,7424,7251,7412,7282,7392,7310,7364,7334,7328,7353,7286,7367,7238,7375,7186,7377,7146,7376,7118,7369,7066,7357,7017,7339,6973,7316,6936,7289,6906,7259,6884,7209,6868,7200,6868,6455,6868xe" filled="f" stroked="t" strokeweight="1pt" strokecolor="#6FAC46">
              <v:path arrowok="t"/>
            </v:shape>
            <v:shape style="position:absolute;left:5618;top:6992;width:660;height:120" coordorigin="5618,6992" coordsize="660,120" path="m6178,7062l6158,7062,6157,7112,6278,7054,6178,7062xe" filled="t" fillcolor="#538DD3" stroked="f">
              <v:path arrowok="t"/>
              <v:fill/>
            </v:shape>
            <v:shape style="position:absolute;left:5618;top:6992;width:660;height:120" coordorigin="5618,6992" coordsize="660,120" path="m6178,7042l6159,6992,6158,7042,6178,7042xe" filled="t" fillcolor="#538DD3" stroked="f">
              <v:path arrowok="t"/>
              <v:fill/>
            </v:shape>
            <v:shape style="position:absolute;left:5618;top:6992;width:660;height:120" coordorigin="5618,6992" coordsize="660,120" path="m5618,7033l5618,7053,6158,7062,6178,7062,6278,7054,6159,6992,6178,7042,6158,7042,5618,7033xe" filled="t" fillcolor="#538DD3" stroked="f">
              <v:path arrowok="t"/>
              <v:fill/>
            </v:shape>
            <v:shape style="position:absolute;left:6332;top:7873;width:1074;height:531" coordorigin="6332,7873" coordsize="1074,531" path="m6505,7873l6453,7885,6422,7906,6394,7935,6370,7971,6352,8014,6339,8063,6333,8115,6332,8138,6333,8166,6340,8218,6353,8266,6372,8309,6396,8345,6424,8373,6456,8393,6505,8404,7233,8404,7285,8392,7316,8371,7344,8342,7367,8306,7386,8263,7399,8214,7405,8162,7406,8138,7405,8111,7398,8059,7385,8011,7366,7968,7342,7932,7314,7904,7282,7884,7233,7873,6505,7873xe" filled="f" stroked="t" strokeweight="1pt" strokecolor="#6FAC46">
              <v:path arrowok="t"/>
            </v:shape>
            <v:shape style="position:absolute;left:5607;top:8084;width:671;height:120" coordorigin="5607,8084" coordsize="671,120" path="m6178,8154l6158,8154,6157,8204,6278,8146,6178,8154xe" filled="t" fillcolor="#538DD3" stroked="f">
              <v:path arrowok="t"/>
              <v:fill/>
            </v:shape>
            <v:shape style="position:absolute;left:5607;top:8084;width:671;height:120" coordorigin="5607,8084" coordsize="671,120" path="m6178,8134l6159,8084,6158,8134,6178,8134xe" filled="t" fillcolor="#538DD3" stroked="f">
              <v:path arrowok="t"/>
              <v:fill/>
            </v:shape>
            <v:shape style="position:absolute;left:5607;top:8084;width:671;height:120" coordorigin="5607,8084" coordsize="671,120" path="m5607,8125l5607,8145,6158,8154,6178,8154,6278,8146,6159,8084,6178,8134,6158,8134,5607,8125xe" filled="t" fillcolor="#538DD3" stroked="f">
              <v:path arrowok="t"/>
              <v:fill/>
            </v:shape>
            <v:shape style="position:absolute;left:5575;top:9164;width:703;height:120" coordorigin="5575,9164" coordsize="703,120" path="m6178,9234l6158,9234,6157,9284,6278,9226,6178,9234xe" filled="t" fillcolor="#538DD3" stroked="f">
              <v:path arrowok="t"/>
              <v:fill/>
            </v:shape>
            <v:shape style="position:absolute;left:5575;top:9164;width:703;height:120" coordorigin="5575,9164" coordsize="703,120" path="m6178,9214l6159,9164,6158,9214,6178,9214xe" filled="t" fillcolor="#538DD3" stroked="f">
              <v:path arrowok="t"/>
              <v:fill/>
            </v:shape>
            <v:shape style="position:absolute;left:5575;top:9164;width:703;height:120" coordorigin="5575,9164" coordsize="703,120" path="m5575,9205l5575,9225,6158,9234,6178,9234,6278,9226,6159,9164,6178,9214,6158,9214,5575,9205xe" filled="t" fillcolor="#538DD3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20"/>
          <w:szCs w:val="20"/>
        </w:rPr>
        <w:t>Email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ID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 w:lineRule="exact" w:line="220"/>
        <w:ind w:left="4904" w:right="3111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Guests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 w:lineRule="exact" w:line="220"/>
        <w:ind w:left="4930" w:right="3062"/>
      </w:pPr>
      <w:r>
        <w:pict>
          <v:group style="position:absolute;margin-left:317.85pt;margin-top:-5.24406pt;width:54.95pt;height:26.85pt;mso-position-horizontal-relative:page;mso-position-vertical-relative:paragraph;z-index:-1056" coordorigin="6357,-105" coordsize="1099,537">
            <v:shape style="position:absolute;left:6357;top:-105;width:1099;height:537" coordorigin="6357,-105" coordsize="1099,537" path="m6534,-105l6481,-93,6450,-73,6422,-44,6398,-8,6379,35,6365,82,6358,134,6357,164,6358,191,6365,243,6378,291,6397,334,6421,370,6449,399,6480,420,6532,432,6534,432,7279,432,7332,420,7363,400,7391,371,7415,335,7434,293,7448,245,7455,193,7456,164,7455,136,7448,84,7435,36,7416,-7,7392,-43,7364,-72,7333,-92,7280,-105,7279,-105,6534,-105xe" filled="f" stroked="t" strokeweight="1pt" strokecolor="#6FAC46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Rooms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3144" w:right="4240"/>
      </w:pPr>
      <w:r>
        <w:rPr>
          <w:rFonts w:cs="Calibri" w:hAnsi="Calibri" w:eastAsia="Calibri" w:ascii="Calibri"/>
          <w:sz w:val="22"/>
          <w:szCs w:val="22"/>
        </w:rPr>
        <w:t>Store Data in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38"/>
        <w:ind w:left="3311" w:right="4408"/>
        <w:sectPr>
          <w:type w:val="continuous"/>
          <w:pgSz w:w="11920" w:h="16840"/>
          <w:pgMar w:top="1560" w:bottom="280" w:left="1660" w:right="1620"/>
        </w:sectPr>
      </w:pPr>
      <w:r>
        <w:rPr>
          <w:rFonts w:cs="Calibri" w:hAnsi="Calibri" w:eastAsia="Calibri" w:ascii="Calibri"/>
          <w:sz w:val="22"/>
          <w:szCs w:val="22"/>
        </w:rPr>
        <w:t>Database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9"/>
        <w:ind w:left="170" w:right="5488"/>
      </w:pPr>
      <w:r>
        <w:pict>
          <v:group style="position:absolute;margin-left:23.95pt;margin-top:23.71pt;width:547.66pt;height:794.38pt;mso-position-horizontal-relative:page;mso-position-vertical-relative:page;z-index:-1054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28"/>
          <w:szCs w:val="28"/>
        </w:rPr>
        <w:t>PASSWORD PROTECTED </w:t>
      </w:r>
      <w:r>
        <w:rPr>
          <w:rFonts w:cs="Times New Roman" w:hAnsi="Times New Roman" w:eastAsia="Times New Roman" w:ascii="Times New Roman"/>
          <w:sz w:val="28"/>
          <w:szCs w:val="28"/>
        </w:rPr>
        <w:t>: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76"/>
        <w:ind w:left="100" w:right="7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This feature provides privacy to the application. The user name and password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can’t be identified by anybody even if somebody checks it in th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e database. As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we are encrypting user name &amp; passwords and storing them in the same format.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6"/>
        <w:ind w:left="100" w:right="72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project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intends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introduce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more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friendliness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 various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activities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such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record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80"/>
        <w:ind w:left="100" w:right="70"/>
      </w:pPr>
      <w:r>
        <w:rPr>
          <w:rFonts w:cs="Verdana" w:hAnsi="Verdana" w:eastAsia="Verdana" w:ascii="Verdana"/>
          <w:w w:val="99"/>
          <w:sz w:val="32"/>
          <w:szCs w:val="32"/>
        </w:rPr>
        <w:t>•</w:t>
      </w:r>
      <w:r>
        <w:rPr>
          <w:rFonts w:cs="Verdana" w:hAnsi="Verdana" w:eastAsia="Verdana" w:ascii="Verdana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100"/>
          <w:sz w:val="28"/>
          <w:szCs w:val="28"/>
        </w:rPr>
        <w:t>updation,  maintenance,  and  searching.    The  searching  of  record  has  been</w:t>
      </w:r>
      <w:r>
        <w:rPr>
          <w:rFonts w:cs="Times New Roman" w:hAnsi="Times New Roman" w:eastAsia="Times New Roman" w:ascii="Times New Roman"/>
          <w:color w:val="17365D"/>
          <w:w w:val="100"/>
          <w:sz w:val="28"/>
          <w:szCs w:val="28"/>
        </w:rPr>
        <w:t> made quite simple as all the details of the customer can be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80"/>
        <w:ind w:left="100" w:right="78"/>
      </w:pPr>
      <w:r>
        <w:rPr>
          <w:rFonts w:cs="Verdana" w:hAnsi="Verdana" w:eastAsia="Verdana" w:ascii="Verdana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obtained by simply keying in the identification of that customer.   Similarly,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record maintenance and updation can also be accomplished by using the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76"/>
        <w:ind w:left="100" w:right="70"/>
      </w:pPr>
      <w:r>
        <w:rPr>
          <w:rFonts w:cs="Verdana" w:hAnsi="Verdana" w:eastAsia="Verdana" w:ascii="Verdana"/>
          <w:color w:val="17365D"/>
          <w:sz w:val="28"/>
          <w:szCs w:val="28"/>
        </w:rPr>
        <w:t>• 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identification   of   the   customer   with   all   the   details   being   automatically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generated. These  details  are  also being  promptly  automatically  updated in the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master   file   thus   keeping   the   record   absolutely   up-to-date.      The   entire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information  has  maintained  in  the  database  or  Files  and  whoever  wants  to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 retrieve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79"/>
      </w:pPr>
      <w:r>
        <w:rPr>
          <w:rFonts w:cs="Verdana" w:hAnsi="Verdana" w:eastAsia="Verdana" w:ascii="Verdana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can’t retrieve, only authorization user can retrieve the necessary information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55"/>
        <w:ind w:left="100" w:right="3829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which can be easily be accessible from the file.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7"/>
        <w:ind w:left="100" w:right="73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The main objective of the entire activity is to automate the process of day to</w:t>
      </w:r>
      <w:r>
        <w:rPr>
          <w:rFonts w:cs="Times New Roman" w:hAnsi="Times New Roman" w:eastAsia="Times New Roman" w:ascii="Times New Roman"/>
          <w:b/>
          <w:sz w:val="28"/>
          <w:szCs w:val="28"/>
        </w:rPr>
        <w:t> day activities of Hotel like: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70" w:right="692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1. Room activities,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70" w:right="5218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2. Admission of a New Customer,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3407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3.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Assign a room according to customer’s demand,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3501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4. Checkout of a computer and releasing the room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6596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5.  Advance bookings.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180" w:right="7005"/>
      </w:pP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6.</w:t>
      </w:r>
      <w:r>
        <w:rPr>
          <w:rFonts w:cs="Times New Roman" w:hAnsi="Times New Roman" w:eastAsia="Times New Roman" w:ascii="Times New Roman"/>
          <w:color w:val="17365D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17365D"/>
          <w:w w:val="99"/>
          <w:sz w:val="32"/>
          <w:szCs w:val="32"/>
        </w:rPr>
        <w:t>Cancellation.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ind w:left="100" w:right="3868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project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have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some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more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features: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70" w:right="666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No data duplication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00" w:right="7297"/>
        <w:sectPr>
          <w:pgSz w:w="11920" w:h="16840"/>
          <w:pgMar w:top="1360" w:bottom="280" w:left="1340" w:right="1320"/>
        </w:sectPr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Time Efficient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9"/>
        <w:ind w:left="170"/>
      </w:pPr>
      <w:r>
        <w:pict>
          <v:group style="position:absolute;margin-left:23.95pt;margin-top:23.71pt;width:547.66pt;height:794.38pt;mso-position-horizontal-relative:page;mso-position-vertical-relative:page;z-index:-1053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Cost Efficient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Automatic data validation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User friendly environment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Data security and reliability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70"/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Fast data insertion &amp; retrieval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  <w:sectPr>
          <w:pgSz w:w="11920" w:h="16840"/>
          <w:pgMar w:top="1360" w:bottom="280" w:left="1340" w:right="1680"/>
        </w:sectPr>
      </w:pP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• </w:t>
      </w:r>
      <w:r>
        <w:rPr>
          <w:rFonts w:cs="Times New Roman" w:hAnsi="Times New Roman" w:eastAsia="Times New Roman" w:ascii="Times New Roman"/>
          <w:color w:val="17365D"/>
          <w:sz w:val="28"/>
          <w:szCs w:val="28"/>
        </w:rPr>
        <w:t>Easy performance check</w:t>
      </w:r>
      <w:r>
        <w:rPr>
          <w:rFonts w:cs="Times New Roman" w:hAnsi="Times New Roman" w:eastAsia="Times New Roman" w:ascii="Times New Roman"/>
          <w:color w:val="000000"/>
          <w:sz w:val="28"/>
          <w:szCs w:val="2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before="21"/>
        <w:ind w:left="100"/>
      </w:pPr>
      <w:r>
        <w:pict>
          <v:group style="position:absolute;margin-left:23.95pt;margin-top:23.71pt;width:547.66pt;height:794.38pt;mso-position-horizontal-relative:page;mso-position-vertical-relative:page;z-index:-1052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0E233D"/>
          <w:w w:val="99"/>
          <w:sz w:val="32"/>
          <w:szCs w:val="32"/>
        </w:rPr>
        <w:t>8.SOFTWARE</w:t>
      </w:r>
      <w:r>
        <w:rPr>
          <w:rFonts w:cs="Calibri" w:hAnsi="Calibri" w:eastAsia="Calibri" w:ascii="Calibri"/>
          <w:b/>
          <w:color w:val="0E233D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0E233D"/>
          <w:w w:val="99"/>
          <w:sz w:val="32"/>
          <w:szCs w:val="32"/>
        </w:rPr>
        <w:t>AND</w:t>
      </w:r>
      <w:r>
        <w:rPr>
          <w:rFonts w:cs="Calibri" w:hAnsi="Calibri" w:eastAsia="Calibri" w:ascii="Calibri"/>
          <w:b/>
          <w:color w:val="0E233D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0E233D"/>
          <w:w w:val="99"/>
          <w:sz w:val="32"/>
          <w:szCs w:val="32"/>
        </w:rPr>
        <w:t>HARDWARE</w:t>
      </w:r>
      <w:r>
        <w:rPr>
          <w:rFonts w:cs="Calibri" w:hAnsi="Calibri" w:eastAsia="Calibri" w:ascii="Calibri"/>
          <w:b/>
          <w:color w:val="0E233D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0E233D"/>
          <w:w w:val="99"/>
          <w:sz w:val="32"/>
          <w:szCs w:val="32"/>
        </w:rPr>
        <w:t>REQUIREMENTS:-</w:t>
      </w:r>
      <w:r>
        <w:rPr>
          <w:rFonts w:cs="Calibri" w:hAnsi="Calibri" w:eastAsia="Calibri" w:ascii="Calibri"/>
          <w:color w:val="00000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1.   </w:t>
      </w:r>
      <w:r>
        <w:rPr>
          <w:rFonts w:cs="Times New Roman" w:hAnsi="Times New Roman" w:eastAsia="Times New Roman" w:ascii="Times New Roman"/>
          <w:b/>
          <w:color w:val="000000"/>
          <w:sz w:val="24"/>
          <w:szCs w:val="24"/>
        </w:rPr>
        <w:t>IDE Used: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We are using Following IDE for building this project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23" w:lineRule="auto" w:line="255"/>
        <w:ind w:left="1540" w:right="441" w:hanging="360"/>
      </w:pPr>
      <w:r>
        <w:rPr>
          <w:rFonts w:cs="Verdana" w:hAnsi="Verdana" w:eastAsia="Verdana" w:ascii="Verdana"/>
          <w:color w:val="17365D"/>
          <w:sz w:val="24"/>
          <w:szCs w:val="24"/>
        </w:rPr>
        <w:t>•</w:t>
        <w:tab/>
      </w:r>
      <w:r>
        <w:rPr>
          <w:rFonts w:cs="Verdana" w:hAnsi="Verdana" w:eastAsia="Verdana" w:ascii="Verdana"/>
          <w:color w:val="17365D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Visual Studio code: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We used this IDE for running Angular in it and using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 node as server.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180"/>
      </w:pPr>
      <w:r>
        <w:rPr>
          <w:rFonts w:cs="Verdana" w:hAnsi="Verdana" w:eastAsia="Verdana" w:ascii="Verdana"/>
          <w:color w:val="17365D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Eclipse IDE: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We used this IDE for Java Business logics.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21" w:lineRule="auto" w:line="257"/>
        <w:ind w:left="1540" w:right="77" w:hanging="360"/>
      </w:pPr>
      <w:r>
        <w:rPr>
          <w:rFonts w:cs="Verdana" w:hAnsi="Verdana" w:eastAsia="Verdana" w:ascii="Verdana"/>
          <w:color w:val="17365D"/>
          <w:sz w:val="24"/>
          <w:szCs w:val="24"/>
        </w:rPr>
        <w:t>•</w:t>
        <w:tab/>
      </w:r>
      <w:r>
        <w:rPr>
          <w:rFonts w:cs="Verdana" w:hAnsi="Verdana" w:eastAsia="Verdana" w:ascii="Verdana"/>
          <w:color w:val="17365D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Spring Boot: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We used this for integration of different pages and modules also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 it is used for Configuration of data base and frontend.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6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  Languages Used: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1180"/>
      </w:pPr>
      <w:r>
        <w:rPr>
          <w:rFonts w:cs="Verdana" w:hAnsi="Verdana" w:eastAsia="Verdana" w:ascii="Verdana"/>
          <w:color w:val="17365D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Java: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Used for writing business logics we use it.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180"/>
      </w:pPr>
      <w:r>
        <w:rPr>
          <w:rFonts w:cs="Verdana" w:hAnsi="Verdana" w:eastAsia="Verdana" w:ascii="Verdana"/>
          <w:color w:val="17365D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HTML: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Used for writing webpage or front end code.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180"/>
      </w:pPr>
      <w:r>
        <w:rPr>
          <w:rFonts w:cs="Verdana" w:hAnsi="Verdana" w:eastAsia="Verdana" w:ascii="Verdana"/>
          <w:color w:val="17365D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CSS &amp; Bootstrap: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Used for Styling of webpages/frontend.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23" w:lineRule="auto" w:line="255"/>
        <w:ind w:left="1540" w:right="856" w:hanging="360"/>
      </w:pPr>
      <w:r>
        <w:rPr>
          <w:rFonts w:cs="Verdana" w:hAnsi="Verdana" w:eastAsia="Verdana" w:ascii="Verdana"/>
          <w:color w:val="17365D"/>
          <w:sz w:val="24"/>
          <w:szCs w:val="24"/>
        </w:rPr>
        <w:t>•</w:t>
        <w:tab/>
      </w:r>
      <w:r>
        <w:rPr>
          <w:rFonts w:cs="Verdana" w:hAnsi="Verdana" w:eastAsia="Verdana" w:ascii="Verdana"/>
          <w:color w:val="17365D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Javascript &amp; jquery: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Used for form Validations and prevention from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 entering invalid data.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before="6" w:lineRule="auto" w:line="255"/>
        <w:ind w:left="1540" w:right="796" w:hanging="360"/>
      </w:pPr>
      <w:r>
        <w:rPr>
          <w:rFonts w:cs="Verdana" w:hAnsi="Verdana" w:eastAsia="Verdana" w:ascii="Verdana"/>
          <w:color w:val="17365D"/>
          <w:sz w:val="24"/>
          <w:szCs w:val="24"/>
        </w:rPr>
        <w:t>•</w:t>
        <w:tab/>
      </w:r>
      <w:r>
        <w:rPr>
          <w:rFonts w:cs="Verdana" w:hAnsi="Verdana" w:eastAsia="Verdana" w:ascii="Verdana"/>
          <w:color w:val="17365D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JDBC: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Used for Creating Database and entering dynamic data into the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 database also used for retrieving data and displaying it on webpage.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180"/>
      </w:pPr>
      <w:r>
        <w:rPr>
          <w:rFonts w:cs="Verdana" w:hAnsi="Verdana" w:eastAsia="Verdana" w:ascii="Verdana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JSP: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Used for creating dynamic contents and Inserting simple Java logics into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540"/>
      </w:pPr>
      <w:r>
        <w:rPr>
          <w:rFonts w:cs="Times New Roman" w:hAnsi="Times New Roman" w:eastAsia="Times New Roman" w:ascii="Times New Roman"/>
          <w:sz w:val="24"/>
          <w:szCs w:val="24"/>
        </w:rPr>
        <w:t>HTML pages.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3.Severs/Database used: </w:t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Node server: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Used for Routing with the help of angular.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lineRule="auto" w:line="255"/>
        <w:ind w:left="1540" w:right="577" w:hanging="360"/>
      </w:pPr>
      <w:r>
        <w:rPr>
          <w:rFonts w:cs="Verdana" w:hAnsi="Verdana" w:eastAsia="Verdana" w:ascii="Verdana"/>
          <w:color w:val="17365D"/>
          <w:sz w:val="24"/>
          <w:szCs w:val="24"/>
        </w:rPr>
        <w:t>•</w:t>
        <w:tab/>
      </w:r>
      <w:r>
        <w:rPr>
          <w:rFonts w:cs="Verdana" w:hAnsi="Verdana" w:eastAsia="Verdana" w:ascii="Verdana"/>
          <w:color w:val="17365D"/>
          <w:sz w:val="24"/>
          <w:szCs w:val="24"/>
        </w:rPr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Tomcat server: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We have used this open source server for executing java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 servlets and JSP.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180"/>
      </w:pPr>
      <w:r>
        <w:rPr>
          <w:rFonts w:cs="Verdana" w:hAnsi="Verdana" w:eastAsia="Verdana" w:ascii="Verdana"/>
          <w:color w:val="17365D"/>
          <w:sz w:val="24"/>
          <w:szCs w:val="24"/>
        </w:rPr>
        <w:t>•   </w:t>
      </w:r>
      <w:r>
        <w:rPr>
          <w:rFonts w:cs="Times New Roman" w:hAnsi="Times New Roman" w:eastAsia="Times New Roman" w:ascii="Times New Roman"/>
          <w:b/>
          <w:color w:val="17365D"/>
          <w:sz w:val="24"/>
          <w:szCs w:val="24"/>
        </w:rPr>
        <w:t>Oracle database: </w:t>
      </w:r>
      <w:r>
        <w:rPr>
          <w:rFonts w:cs="Times New Roman" w:hAnsi="Times New Roman" w:eastAsia="Times New Roman" w:ascii="Times New Roman"/>
          <w:color w:val="17365D"/>
          <w:sz w:val="24"/>
          <w:szCs w:val="24"/>
        </w:rPr>
        <w:t>We used oracle database for storing our data.</w:t>
      </w:r>
      <w:r>
        <w:rPr>
          <w:rFonts w:cs="Times New Roman" w:hAnsi="Times New Roman" w:eastAsia="Times New Roman" w:ascii="Times New Roman"/>
          <w:color w:val="0000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  <w:sectPr>
          <w:pgSz w:w="11920" w:h="16840"/>
          <w:pgMar w:top="1400" w:bottom="280" w:left="1340" w:right="1380"/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4.Hardware: 8gb ram and 10</w:t>
      </w:r>
      <w:r>
        <w:rPr>
          <w:rFonts w:cs="Times New Roman" w:hAnsi="Times New Roman" w:eastAsia="Times New Roman" w:ascii="Times New Roman"/>
          <w:b/>
          <w:position w:val="8"/>
          <w:sz w:val="16"/>
          <w:szCs w:val="16"/>
        </w:rPr>
        <w:t>th </w:t>
      </w:r>
      <w:r>
        <w:rPr>
          <w:rFonts w:cs="Times New Roman" w:hAnsi="Times New Roman" w:eastAsia="Times New Roman" w:ascii="Times New Roman"/>
          <w:b/>
          <w:position w:val="0"/>
          <w:sz w:val="24"/>
          <w:szCs w:val="24"/>
        </w:rPr>
        <w:t>gen process to run effectively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pict>
          <v:group style="position:absolute;margin-left:23.95pt;margin-top:23.71pt;width:547.66pt;height:794.38pt;mso-position-horizontal-relative:page;mso-position-vertical-relative:page;z-index:-1051" coordorigin="479,474" coordsize="10953,15888">
            <v:shape style="position:absolute;left:490;top:485;width:10932;height:0" coordorigin="490,485" coordsize="10932,0" path="m490,485l11422,485e" filled="f" stroked="t" strokeweight="0.58pt" strokecolor="#000000">
              <v:path arrowok="t"/>
            </v:shape>
            <v:shape style="position:absolute;left:485;top:480;width:0;height:15876" coordorigin="485,480" coordsize="0,15876" path="m485,480l485,16356e" filled="f" stroked="t" strokeweight="0.58pt" strokecolor="#000000">
              <v:path arrowok="t"/>
            </v:shape>
            <v:shape style="position:absolute;left:11426;top:480;width:0;height:15876" coordorigin="11426,480" coordsize="0,15876" path="m11426,480l11426,16356e" filled="f" stroked="t" strokeweight="0.57998pt" strokecolor="#000000">
              <v:path arrowok="t"/>
            </v:shape>
            <v:shape style="position:absolute;left:490;top:16351;width:10932;height:0" coordorigin="490,16351" coordsize="10932,0" path="m490,16351l11422,16351e" filled="f" stroked="t" strokeweight="0.57998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48"/>
          <w:szCs w:val="48"/>
        </w:rPr>
        <w:jc w:val="left"/>
        <w:spacing w:lineRule="exact" w:line="540"/>
        <w:ind w:left="100"/>
      </w:pPr>
      <w:r>
        <w:rPr>
          <w:rFonts w:cs="Calibri" w:hAnsi="Calibri" w:eastAsia="Calibri" w:ascii="Calibri"/>
          <w:color w:val="FF0000"/>
          <w:position w:val="1"/>
          <w:sz w:val="48"/>
          <w:szCs w:val="48"/>
        </w:rPr>
        <w:t>2.TABLES</w:t>
      </w:r>
      <w:r>
        <w:rPr>
          <w:rFonts w:cs="Calibri" w:hAnsi="Calibri" w:eastAsia="Calibri" w:ascii="Calibri"/>
          <w:color w:val="000000"/>
          <w:position w:val="0"/>
          <w:sz w:val="48"/>
          <w:szCs w:val="48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0"/>
      </w:pPr>
      <w:r>
        <w:rPr>
          <w:rFonts w:cs="Calibri" w:hAnsi="Calibri" w:eastAsia="Calibri" w:ascii="Calibri"/>
          <w:b/>
          <w:w w:val="99"/>
          <w:sz w:val="32"/>
          <w:szCs w:val="32"/>
        </w:rPr>
        <w:t>Tables:</w:t>
      </w:r>
      <w:r>
        <w:rPr>
          <w:rFonts w:cs="Calibri" w:hAnsi="Calibri" w:eastAsia="Calibri" w:ascii="Calibri"/>
          <w:w w:val="100"/>
          <w:sz w:val="32"/>
          <w:szCs w:val="32"/>
        </w:rPr>
      </w:r>
    </w:p>
    <w:sectPr>
      <w:pgSz w:w="11920" w:h="16840"/>
      <w:pgMar w:top="1560" w:bottom="280" w:left="134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