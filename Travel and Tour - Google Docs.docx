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9"/>
          <w:szCs w:val="19"/>
        </w:rPr>
        <w:jc w:val="left"/>
        <w:spacing w:before="2" w:lineRule="exact" w:line="180"/>
      </w:pPr>
      <w:r>
        <w:pict>
          <v:group style="position:absolute;margin-left:0pt;margin-top:0pt;width:612pt;height:791.25pt;mso-position-horizontal-relative:page;mso-position-vertical-relative:page;z-index:-119" coordorigin="0,0" coordsize="12240,15825">
            <v:shape style="position:absolute;left:0;top:0;width:12240;height:15825" coordorigin="0,0" coordsize="12240,15825" path="m0,0l12240,0,12240,15825,0,15825,0,0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0pt;height:792pt;mso-position-horizontal-relative:page;mso-position-vertical-relative:page;z-index:-120" coordorigin="0,0" coordsize="0,15840">
            <v:shape style="position:absolute;left:0;top:0;width:0;height:15840" coordorigin="0,0" coordsize="0,15840" path="m0,0l0,15840,0,0xe" filled="t" fillcolor="#F7F9FA" stroked="f">
              <v:path arrowok="t"/>
              <v:fill/>
            </v:shape>
            <w10:wrap type="none"/>
          </v:group>
        </w:pict>
      </w: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38"/>
          <w:szCs w:val="38"/>
        </w:rPr>
        <w:jc w:val="center"/>
        <w:spacing w:before="11"/>
        <w:ind w:left="986" w:right="991"/>
      </w:pPr>
      <w:r>
        <w:rPr>
          <w:rFonts w:cs="Arial" w:hAnsi="Arial" w:eastAsia="Arial" w:ascii="Arial"/>
          <w:b/>
          <w:sz w:val="38"/>
          <w:szCs w:val="38"/>
        </w:rPr>
        <w:t>Software Requirements Specification</w:t>
      </w:r>
      <w:r>
        <w:rPr>
          <w:rFonts w:cs="Arial" w:hAnsi="Arial" w:eastAsia="Arial" w:ascii="Arial"/>
          <w:sz w:val="38"/>
          <w:szCs w:val="38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40"/>
          <w:szCs w:val="40"/>
        </w:rPr>
        <w:jc w:val="center"/>
        <w:ind w:left="4080" w:right="4087"/>
      </w:pPr>
      <w:r>
        <w:rPr>
          <w:rFonts w:cs="Arial" w:hAnsi="Arial" w:eastAsia="Arial" w:ascii="Arial"/>
          <w:b/>
          <w:sz w:val="40"/>
          <w:szCs w:val="40"/>
        </w:rPr>
        <w:t>for</w:t>
      </w:r>
      <w:r>
        <w:rPr>
          <w:rFonts w:cs="Arial" w:hAnsi="Arial" w:eastAsia="Arial" w:ascii="Arial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8"/>
          <w:szCs w:val="38"/>
        </w:rPr>
        <w:jc w:val="center"/>
        <w:ind w:left="2937" w:right="2956"/>
      </w:pPr>
      <w:r>
        <w:rPr>
          <w:rFonts w:cs="Arial" w:hAnsi="Arial" w:eastAsia="Arial" w:ascii="Arial"/>
          <w:b/>
          <w:sz w:val="38"/>
          <w:szCs w:val="38"/>
        </w:rPr>
        <w:t>Travel and Tour</w:t>
      </w:r>
      <w:r>
        <w:rPr>
          <w:rFonts w:cs="Arial" w:hAnsi="Arial" w:eastAsia="Arial" w:ascii="Arial"/>
          <w:sz w:val="38"/>
          <w:szCs w:val="38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8"/>
          <w:szCs w:val="38"/>
        </w:rPr>
        <w:jc w:val="center"/>
        <w:ind w:left="3347" w:right="3350"/>
      </w:pPr>
      <w:r>
        <w:rPr>
          <w:rFonts w:cs="Arial" w:hAnsi="Arial" w:eastAsia="Arial" w:ascii="Arial"/>
          <w:b/>
          <w:sz w:val="38"/>
          <w:szCs w:val="38"/>
        </w:rPr>
        <w:t>Version 1.0</w:t>
      </w:r>
      <w:r>
        <w:rPr>
          <w:rFonts w:cs="Arial" w:hAnsi="Arial" w:eastAsia="Arial" w:ascii="Arial"/>
          <w:sz w:val="38"/>
          <w:szCs w:val="38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8"/>
          <w:szCs w:val="38"/>
        </w:rPr>
        <w:jc w:val="center"/>
        <w:ind w:left="4097" w:right="4121"/>
      </w:pPr>
      <w:r>
        <w:rPr>
          <w:rFonts w:cs="Arial" w:hAnsi="Arial" w:eastAsia="Arial" w:ascii="Arial"/>
          <w:b/>
          <w:sz w:val="38"/>
          <w:szCs w:val="38"/>
        </w:rPr>
        <w:t>By</w:t>
      </w:r>
      <w:r>
        <w:rPr>
          <w:rFonts w:cs="Arial" w:hAnsi="Arial" w:eastAsia="Arial" w:ascii="Arial"/>
          <w:sz w:val="38"/>
          <w:szCs w:val="38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auto" w:line="273"/>
        <w:ind w:left="3376" w:right="3406" w:firstLine="27"/>
        <w:sectPr>
          <w:pgSz w:w="12240" w:h="15840"/>
          <w:pgMar w:top="1480" w:bottom="280" w:left="1720" w:right="1720"/>
        </w:sectPr>
      </w:pPr>
      <w:r>
        <w:rPr>
          <w:rFonts w:cs="Arial" w:hAnsi="Arial" w:eastAsia="Arial" w:ascii="Arial"/>
          <w:sz w:val="22"/>
          <w:szCs w:val="22"/>
        </w:rPr>
        <w:t>Manish Yadav</w:t>
      </w:r>
      <w:r>
        <w:rPr>
          <w:rFonts w:cs="Arial" w:hAnsi="Arial" w:eastAsia="Arial" w:ascii="Arial"/>
          <w:sz w:val="22"/>
          <w:szCs w:val="22"/>
        </w:rPr>
        <w:t> Kaki Venkatesh</w:t>
      </w:r>
      <w:r>
        <w:rPr>
          <w:rFonts w:cs="Arial" w:hAnsi="Arial" w:eastAsia="Arial" w:ascii="Arial"/>
          <w:sz w:val="22"/>
          <w:szCs w:val="22"/>
        </w:rPr>
        <w:t> Madhav Khandelwal</w:t>
      </w:r>
      <w:r>
        <w:rPr>
          <w:rFonts w:cs="Arial" w:hAnsi="Arial" w:eastAsia="Arial" w:ascii="Arial"/>
          <w:sz w:val="22"/>
          <w:szCs w:val="22"/>
        </w:rPr>
        <w:t> Yaswanth Maram</w:t>
      </w:r>
      <w:r>
        <w:rPr>
          <w:rFonts w:cs="Arial" w:hAnsi="Arial" w:eastAsia="Arial" w:ascii="Arial"/>
          <w:sz w:val="22"/>
          <w:szCs w:val="22"/>
        </w:rPr>
        <w:t> Manubolu Vamsi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5"/>
        <w:ind w:left="120"/>
      </w:pPr>
      <w:r>
        <w:pict>
          <v:group style="position:absolute;margin-left:0pt;margin-top:0pt;width:612pt;height:791.25pt;mso-position-horizontal-relative:page;mso-position-vertical-relative:page;z-index:-118" coordorigin="0,0" coordsize="12240,15825">
            <v:shape style="position:absolute;left:0;top:0;width:12240;height:15825" coordorigin="0,0" coordsize="12240,15825" path="m0,0l12240,0,12240,15825,0,15825,0,0xe" filled="t" fillcolor="#FFFFF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z w:val="24"/>
          <w:szCs w:val="24"/>
        </w:rPr>
        <w:t>1.     Abstract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275"/>
        <w:ind w:left="680" w:right="72"/>
        <w:sectPr>
          <w:pgSz w:w="12240" w:h="15840"/>
          <w:pgMar w:top="1360" w:bottom="280" w:left="1480" w:right="1340"/>
        </w:sectPr>
      </w:pPr>
      <w:r>
        <w:rPr>
          <w:rFonts w:cs="Arial" w:hAnsi="Arial" w:eastAsia="Arial" w:ascii="Arial"/>
          <w:sz w:val="22"/>
          <w:szCs w:val="22"/>
        </w:rPr>
        <w:t>The Tours Travel Management System is an application that will help in maintaining the</w:t>
      </w:r>
      <w:r>
        <w:rPr>
          <w:rFonts w:cs="Arial" w:hAnsi="Arial" w:eastAsia="Arial" w:ascii="Arial"/>
          <w:sz w:val="22"/>
          <w:szCs w:val="22"/>
        </w:rPr>
        <w:t> operations  performed related to sight-seeing and travelling. Most of the people in this</w:t>
      </w:r>
      <w:r>
        <w:rPr>
          <w:rFonts w:cs="Arial" w:hAnsi="Arial" w:eastAsia="Arial" w:ascii="Arial"/>
          <w:sz w:val="22"/>
          <w:szCs w:val="22"/>
        </w:rPr>
        <w:t> world like to travel from one place to another no matter whether it is a small or large</w:t>
      </w:r>
      <w:r>
        <w:rPr>
          <w:rFonts w:cs="Arial" w:hAnsi="Arial" w:eastAsia="Arial" w:ascii="Arial"/>
          <w:sz w:val="22"/>
          <w:szCs w:val="22"/>
        </w:rPr>
        <w:t> distance.  Some  people  like  to  travel  by  train,  flight,  bus  or  by  any  other  means  of</w:t>
      </w:r>
      <w:r>
        <w:rPr>
          <w:rFonts w:cs="Arial" w:hAnsi="Arial" w:eastAsia="Arial" w:ascii="Arial"/>
          <w:sz w:val="22"/>
          <w:szCs w:val="22"/>
        </w:rPr>
        <w:t> transport.  The  tours  travel  management  system  application  is designed for the travel</w:t>
      </w:r>
      <w:r>
        <w:rPr>
          <w:rFonts w:cs="Arial" w:hAnsi="Arial" w:eastAsia="Arial" w:ascii="Arial"/>
          <w:sz w:val="22"/>
          <w:szCs w:val="22"/>
        </w:rPr>
        <w:t> agency in which there is an option of doing the railway or air ticket reservation in order to</w:t>
      </w:r>
      <w:r>
        <w:rPr>
          <w:rFonts w:cs="Arial" w:hAnsi="Arial" w:eastAsia="Arial" w:ascii="Arial"/>
          <w:sz w:val="22"/>
          <w:szCs w:val="22"/>
        </w:rPr>
        <w:t> reach the intended destination. The tours travel management system application is one</w:t>
      </w:r>
      <w:r>
        <w:rPr>
          <w:rFonts w:cs="Arial" w:hAnsi="Arial" w:eastAsia="Arial" w:ascii="Arial"/>
          <w:sz w:val="22"/>
          <w:szCs w:val="22"/>
        </w:rPr>
        <w:t> of the applications that will help the customers to book the air ticket or the railway tickets</w:t>
      </w:r>
      <w:r>
        <w:rPr>
          <w:rFonts w:cs="Arial" w:hAnsi="Arial" w:eastAsia="Arial" w:ascii="Arial"/>
          <w:sz w:val="22"/>
          <w:szCs w:val="22"/>
        </w:rPr>
        <w:t> through this application of the travel agency. Booking of tickets will be done with a great</w:t>
      </w:r>
      <w:r>
        <w:rPr>
          <w:rFonts w:cs="Arial" w:hAnsi="Arial" w:eastAsia="Arial" w:ascii="Arial"/>
          <w:sz w:val="22"/>
          <w:szCs w:val="22"/>
        </w:rPr>
        <w:t> ease and without any difficulty. This will be one of the interesting projects that one can</w:t>
      </w:r>
      <w:r>
        <w:rPr>
          <w:rFonts w:cs="Arial" w:hAnsi="Arial" w:eastAsia="Arial" w:ascii="Arial"/>
          <w:sz w:val="22"/>
          <w:szCs w:val="22"/>
        </w:rPr>
        <w:t> work on and implement in the real time world. The user interface must be simple and</w:t>
      </w:r>
      <w:r>
        <w:rPr>
          <w:rFonts w:cs="Arial" w:hAnsi="Arial" w:eastAsia="Arial" w:ascii="Arial"/>
          <w:sz w:val="22"/>
          <w:szCs w:val="22"/>
        </w:rPr>
        <w:t> easy to understand.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5"/>
        <w:ind w:left="120"/>
      </w:pPr>
      <w:r>
        <w:pict>
          <v:group style="position:absolute;margin-left:0pt;margin-top:0pt;width:612pt;height:791.25pt;mso-position-horizontal-relative:page;mso-position-vertical-relative:page;z-index:-116" coordorigin="0,0" coordsize="12240,15825">
            <v:shape style="position:absolute;left:0;top:0;width:12240;height:15825" coordorigin="0,0" coordsize="12240,15825" path="m0,0l12240,0,12240,15825,0,15825,0,0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0pt;height:792pt;mso-position-horizontal-relative:page;mso-position-vertical-relative:page;z-index:-117" coordorigin="0,0" coordsize="0,15840">
            <v:shape style="position:absolute;left:0;top:0;width:0;height:15840" coordorigin="0,0" coordsize="0,15840" path="m0,0l0,15840,0,0xe" filled="t" fillcolor="#F7F9F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z w:val="24"/>
          <w:szCs w:val="24"/>
        </w:rPr>
        <w:t>2.     Use case Diagram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10"/>
        <w:sectPr>
          <w:pgSz w:w="12240" w:h="15840"/>
          <w:pgMar w:top="1360" w:bottom="280" w:left="1480" w:right="580"/>
        </w:sectPr>
      </w:pPr>
      <w:r>
        <w:pict>
          <v:shape type="#_x0000_t75" style="width:468pt;height:408.7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68"/>
        <w:ind w:left="116"/>
      </w:pPr>
      <w:r>
        <w:pict>
          <v:group style="position:absolute;margin-left:0pt;margin-top:4.54747e-13pt;width:612pt;height:791.25pt;mso-position-horizontal-relative:page;mso-position-vertical-relative:page;z-index:-115" coordorigin="0,0" coordsize="12240,15825">
            <v:shape style="position:absolute;left:0;top:0;width:12240;height:15825" coordorigin="0,0" coordsize="12240,15825" path="m12240,0l12240,15825,0,15825,0,0,12240,0xe" filled="t" fillcolor="#FFFFF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z w:val="22"/>
          <w:szCs w:val="22"/>
        </w:rPr>
        <w:t>3.      ER-Diagram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3"/>
        <w:ind w:left="690"/>
        <w:sectPr>
          <w:pgSz w:w="12240" w:h="15840"/>
          <w:pgMar w:top="1360" w:bottom="280" w:left="1500" w:right="580"/>
        </w:sectPr>
      </w:pPr>
      <w:r>
        <w:pict>
          <v:shape type="#_x0000_t75" style="width:468pt;height:591.7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0pt;width:612pt;height:791.25pt;mso-position-horizontal-relative:page;mso-position-vertical-relative:page;z-index:-113" coordorigin="0,0" coordsize="12240,15825">
            <v:shape style="position:absolute;left:0;top:0;width:12240;height:15825" coordorigin="0,0" coordsize="12240,15825" path="m0,0l12240,0,12240,15825,0,15825,0,0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0pt;height:792pt;mso-position-horizontal-relative:page;mso-position-vertical-relative:page;z-index:-114" coordorigin="0,0" coordsize="0,15840">
            <v:shape style="position:absolute;left:0;top:0;width:0;height:15840" coordorigin="0,0" coordsize="0,15840" path="m0,0l0,15840,0,0xe" filled="t" fillcolor="#F7F9FA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16"/>
      </w:pPr>
      <w:r>
        <w:rPr>
          <w:rFonts w:cs="Arial" w:hAnsi="Arial" w:eastAsia="Arial" w:ascii="Arial"/>
          <w:b/>
          <w:sz w:val="22"/>
          <w:szCs w:val="22"/>
        </w:rPr>
        <w:t>4.      Tables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653"/>
      </w:pPr>
      <w:r>
        <w:rPr>
          <w:rFonts w:cs="Arial" w:hAnsi="Arial" w:eastAsia="Arial" w:ascii="Arial"/>
          <w:b/>
          <w:sz w:val="22"/>
          <w:szCs w:val="22"/>
        </w:rPr>
        <w:t>4.1.      User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7" w:lineRule="auto" w:line="270"/>
        <w:ind w:left="660" w:right="696"/>
      </w:pPr>
      <w:r>
        <w:rPr>
          <w:rFonts w:cs="Arial" w:hAnsi="Arial" w:eastAsia="Arial" w:ascii="Arial"/>
          <w:sz w:val="22"/>
          <w:szCs w:val="22"/>
        </w:rPr>
        <w:t>[ user_id (primary key), First Name(varchar), Last Name(varchar), Email(Unique),</w:t>
      </w:r>
      <w:r>
        <w:rPr>
          <w:rFonts w:cs="Arial" w:hAnsi="Arial" w:eastAsia="Arial" w:ascii="Arial"/>
          <w:sz w:val="22"/>
          <w:szCs w:val="22"/>
        </w:rPr>
        <w:t> Phone_No(Unique), Address(object), User Name(varchar), Password(Number)]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653"/>
      </w:pPr>
      <w:r>
        <w:rPr>
          <w:rFonts w:cs="Arial" w:hAnsi="Arial" w:eastAsia="Arial" w:ascii="Arial"/>
          <w:b/>
          <w:sz w:val="22"/>
          <w:szCs w:val="22"/>
        </w:rPr>
        <w:t>4.2.      Transport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auto" w:line="284"/>
        <w:ind w:left="660" w:right="1609"/>
      </w:pPr>
      <w:r>
        <w:rPr>
          <w:rFonts w:cs="Arial" w:hAnsi="Arial" w:eastAsia="Arial" w:ascii="Arial"/>
          <w:sz w:val="22"/>
          <w:szCs w:val="22"/>
        </w:rPr>
        <w:t>[tid (primary key), From (varchar), To(varchar), Transport Type(number),</w:t>
      </w:r>
      <w:r>
        <w:rPr>
          <w:rFonts w:cs="Arial" w:hAnsi="Arial" w:eastAsia="Arial" w:ascii="Arial"/>
          <w:sz w:val="22"/>
          <w:szCs w:val="22"/>
        </w:rPr>
        <w:t> Start_DateTime(datetime), End_DateTime(datetime) ]</w:t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653"/>
      </w:pPr>
      <w:r>
        <w:rPr>
          <w:rFonts w:cs="Arial" w:hAnsi="Arial" w:eastAsia="Arial" w:ascii="Arial"/>
          <w:b/>
          <w:sz w:val="22"/>
          <w:szCs w:val="22"/>
        </w:rPr>
        <w:t>4.3.      Packages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653"/>
      </w:pPr>
      <w:r>
        <w:rPr>
          <w:rFonts w:cs="Arial" w:hAnsi="Arial" w:eastAsia="Arial" w:ascii="Arial"/>
          <w:b/>
          <w:sz w:val="22"/>
          <w:szCs w:val="22"/>
        </w:rPr>
        <w:t>4.4.      Accommodation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auto" w:line="277"/>
        <w:ind w:left="660" w:right="77"/>
      </w:pPr>
      <w:r>
        <w:rPr>
          <w:rFonts w:cs="Arial" w:hAnsi="Arial" w:eastAsia="Arial" w:ascii="Arial"/>
          <w:sz w:val="22"/>
          <w:szCs w:val="22"/>
        </w:rPr>
        <w:t>[Id (Primary Key),AId (Unique),A_Type (number),Status (number),Rooms_avaliable</w:t>
      </w:r>
      <w:r>
        <w:rPr>
          <w:rFonts w:cs="Arial" w:hAnsi="Arial" w:eastAsia="Arial" w:ascii="Arial"/>
          <w:sz w:val="22"/>
          <w:szCs w:val="22"/>
        </w:rPr>
        <w:t> (INT),Address (Varchar),City (Varchar),State (Varchar), Zipcode(INT), Country(Varchar),</w:t>
      </w:r>
      <w:r>
        <w:rPr>
          <w:rFonts w:cs="Arial" w:hAnsi="Arial" w:eastAsia="Arial" w:ascii="Arial"/>
          <w:sz w:val="22"/>
          <w:szCs w:val="22"/>
        </w:rPr>
        <w:t> Image (Image)]</w:t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5"/>
        <w:ind w:left="1380" w:right="4924" w:hanging="727"/>
      </w:pPr>
      <w:r>
        <w:rPr>
          <w:rFonts w:cs="Arial" w:hAnsi="Arial" w:eastAsia="Arial" w:ascii="Arial"/>
          <w:b/>
          <w:sz w:val="22"/>
          <w:szCs w:val="22"/>
        </w:rPr>
        <w:t>4.5.      Booking Details</w:t>
      </w:r>
      <w:r>
        <w:rPr>
          <w:rFonts w:cs="Arial" w:hAnsi="Arial" w:eastAsia="Arial" w:ascii="Arial"/>
          <w:b/>
          <w:sz w:val="22"/>
          <w:szCs w:val="22"/>
        </w:rPr>
        <w:t> </w:t>
      </w:r>
      <w:r>
        <w:rPr>
          <w:rFonts w:cs="Arial" w:hAnsi="Arial" w:eastAsia="Arial" w:ascii="Arial"/>
          <w:sz w:val="22"/>
          <w:szCs w:val="22"/>
        </w:rPr>
        <w:t>[booking_id(primary key),</w:t>
      </w:r>
      <w:r>
        <w:rPr>
          <w:rFonts w:cs="Arial" w:hAnsi="Arial" w:eastAsia="Arial" w:ascii="Arial"/>
          <w:sz w:val="22"/>
          <w:szCs w:val="22"/>
        </w:rPr>
        <w:t> user_id(foreign key),</w:t>
      </w:r>
      <w:r>
        <w:rPr>
          <w:rFonts w:cs="Arial" w:hAnsi="Arial" w:eastAsia="Arial" w:ascii="Arial"/>
          <w:sz w:val="22"/>
          <w:szCs w:val="22"/>
        </w:rPr>
        <w:t> accomdation_id(foreign key),</w:t>
      </w:r>
      <w:r>
        <w:rPr>
          <w:rFonts w:cs="Arial" w:hAnsi="Arial" w:eastAsia="Arial" w:ascii="Arial"/>
          <w:sz w:val="22"/>
          <w:szCs w:val="22"/>
        </w:rPr>
        <w:t> package_id(foreign key),</w:t>
      </w:r>
      <w:r>
        <w:rPr>
          <w:rFonts w:cs="Arial" w:hAnsi="Arial" w:eastAsia="Arial" w:ascii="Arial"/>
          <w:sz w:val="22"/>
          <w:szCs w:val="22"/>
        </w:rPr>
        <w:t> transportation_id(foreign key),</w:t>
      </w:r>
      <w:r>
        <w:rPr>
          <w:rFonts w:cs="Arial" w:hAnsi="Arial" w:eastAsia="Arial" w:ascii="Arial"/>
          <w:sz w:val="22"/>
          <w:szCs w:val="22"/>
        </w:rPr>
        <w:t> departure_datetime(datetime),</w:t>
      </w:r>
      <w:r>
        <w:rPr>
          <w:rFonts w:cs="Arial" w:hAnsi="Arial" w:eastAsia="Arial" w:ascii="Arial"/>
          <w:sz w:val="22"/>
          <w:szCs w:val="22"/>
        </w:rPr>
        <w:t> arrival_datetime(datetime),</w:t>
      </w:r>
      <w:r>
        <w:rPr>
          <w:rFonts w:cs="Arial" w:hAnsi="Arial" w:eastAsia="Arial" w:ascii="Arial"/>
          <w:sz w:val="22"/>
          <w:szCs w:val="22"/>
        </w:rPr>
        <w:t> status(number)]</w:t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653"/>
      </w:pPr>
      <w:r>
        <w:rPr>
          <w:rFonts w:cs="Arial" w:hAnsi="Arial" w:eastAsia="Arial" w:ascii="Arial"/>
          <w:b/>
          <w:sz w:val="22"/>
          <w:szCs w:val="22"/>
        </w:rPr>
        <w:t>4.6.      Payment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auto" w:line="276"/>
        <w:ind w:left="1380" w:right="5275"/>
      </w:pPr>
      <w:r>
        <w:rPr>
          <w:rFonts w:cs="Arial" w:hAnsi="Arial" w:eastAsia="Arial" w:ascii="Arial"/>
          <w:sz w:val="22"/>
          <w:szCs w:val="22"/>
        </w:rPr>
        <w:t>[Id (Primary Key)</w:t>
      </w:r>
      <w:r>
        <w:rPr>
          <w:rFonts w:cs="Arial" w:hAnsi="Arial" w:eastAsia="Arial" w:ascii="Arial"/>
          <w:sz w:val="22"/>
          <w:szCs w:val="22"/>
        </w:rPr>
        <w:t> Transaction_id (Unique)</w:t>
      </w:r>
      <w:r>
        <w:rPr>
          <w:rFonts w:cs="Arial" w:hAnsi="Arial" w:eastAsia="Arial" w:ascii="Arial"/>
          <w:sz w:val="22"/>
          <w:szCs w:val="22"/>
        </w:rPr>
        <w:t> User_id (Foreign Key)</w:t>
      </w:r>
      <w:r>
        <w:rPr>
          <w:rFonts w:cs="Arial" w:hAnsi="Arial" w:eastAsia="Arial" w:ascii="Arial"/>
          <w:sz w:val="22"/>
          <w:szCs w:val="22"/>
        </w:rPr>
        <w:t> Booking_id (Foreign Key)</w:t>
      </w:r>
      <w:r>
        <w:rPr>
          <w:rFonts w:cs="Arial" w:hAnsi="Arial" w:eastAsia="Arial" w:ascii="Arial"/>
          <w:sz w:val="22"/>
          <w:szCs w:val="22"/>
        </w:rPr>
        <w:t> Trans_datetime (Datetime)</w:t>
      </w:r>
      <w:r>
        <w:rPr>
          <w:rFonts w:cs="Arial" w:hAnsi="Arial" w:eastAsia="Arial" w:ascii="Arial"/>
          <w:sz w:val="22"/>
          <w:szCs w:val="22"/>
        </w:rPr>
        <w:t> Amount (Decimal)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380"/>
      </w:pPr>
      <w:r>
        <w:rPr>
          <w:rFonts w:cs="Arial" w:hAnsi="Arial" w:eastAsia="Arial" w:ascii="Arial"/>
          <w:sz w:val="22"/>
          <w:szCs w:val="22"/>
        </w:rPr>
        <w:t>]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653"/>
      </w:pPr>
      <w:r>
        <w:rPr>
          <w:rFonts w:cs="Arial" w:hAnsi="Arial" w:eastAsia="Arial" w:ascii="Arial"/>
          <w:b/>
          <w:sz w:val="22"/>
          <w:szCs w:val="22"/>
        </w:rPr>
        <w:t>4.7.      Feedback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7"/>
        <w:ind w:left="660"/>
        <w:sectPr>
          <w:pgSz w:w="12240" w:h="15840"/>
          <w:pgMar w:top="1480" w:bottom="280" w:left="1500" w:right="1440"/>
        </w:sectPr>
      </w:pPr>
      <w:r>
        <w:rPr>
          <w:rFonts w:cs="Arial" w:hAnsi="Arial" w:eastAsia="Arial" w:ascii="Arial"/>
          <w:sz w:val="22"/>
          <w:szCs w:val="22"/>
        </w:rPr>
        <w:t>[Id (Primary Key),User_id (Foreign Key),Rating (INT),Comment (Varchar) ]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68"/>
        <w:ind w:left="1016"/>
      </w:pPr>
      <w:r>
        <w:pict>
          <v:group style="position:absolute;margin-left:0pt;margin-top:4.54747e-13pt;width:612pt;height:791.25pt;mso-position-horizontal-relative:page;mso-position-vertical-relative:page;z-index:-111" coordorigin="0,0" coordsize="12240,15825">
            <v:shape style="position:absolute;left:0;top:0;width:12240;height:15825" coordorigin="0,0" coordsize="12240,15825" path="m12240,0l12240,15825,0,15825,0,0,12240,0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1.36424e-12pt;width:0pt;height:792pt;mso-position-horizontal-relative:page;mso-position-vertical-relative:page;z-index:-112" coordorigin="0,0" coordsize="0,15840">
            <v:shape style="position:absolute;left:0;top:0;width:0;height:15840" coordorigin="0,0" coordsize="0,15840" path="m0,0l0,15840,0,0xe" filled="t" fillcolor="#F7F9F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z w:val="22"/>
          <w:szCs w:val="22"/>
        </w:rPr>
        <w:t>5.      Contact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0" w:lineRule="atLeast" w:line="280"/>
        <w:ind w:left="2280" w:right="989" w:hanging="911"/>
      </w:pPr>
      <w:r>
        <w:rPr>
          <w:rFonts w:cs="Arial" w:hAnsi="Arial" w:eastAsia="Arial" w:ascii="Arial"/>
          <w:sz w:val="22"/>
          <w:szCs w:val="22"/>
        </w:rPr>
        <w:t>5.1.1.      [Id (Primary Key), FirstName (Varchar), LastName (Varchar),</w:t>
      </w:r>
      <w:r>
        <w:rPr>
          <w:rFonts w:cs="Arial" w:hAnsi="Arial" w:eastAsia="Arial" w:ascii="Arial"/>
          <w:sz w:val="22"/>
          <w:szCs w:val="22"/>
        </w:rPr>
        <w:t> Email(Varchar), Phone_no(Varchar), Content(Varchar)]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47"/>
        <w:ind w:left="260" w:right="7407"/>
      </w:pPr>
      <w:r>
        <w:rPr>
          <w:rFonts w:cs="Arial" w:hAnsi="Arial" w:eastAsia="Arial" w:ascii="Arial"/>
          <w:b/>
          <w:sz w:val="22"/>
          <w:szCs w:val="22"/>
        </w:rPr>
        <w:t>6.      5. Forms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016"/>
      </w:pPr>
      <w:r>
        <w:rPr>
          <w:rFonts w:cs="Arial" w:hAnsi="Arial" w:eastAsia="Arial" w:ascii="Arial"/>
          <w:sz w:val="22"/>
          <w:szCs w:val="22"/>
        </w:rPr>
        <w:t>7.      User Registration Form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016"/>
      </w:pPr>
      <w:r>
        <w:rPr>
          <w:rFonts w:cs="Arial" w:hAnsi="Arial" w:eastAsia="Arial" w:ascii="Arial"/>
          <w:sz w:val="22"/>
          <w:szCs w:val="22"/>
        </w:rPr>
        <w:t>8.      Login Form (Guest and Admin)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7"/>
        <w:ind w:left="1016"/>
      </w:pPr>
      <w:r>
        <w:rPr>
          <w:rFonts w:cs="Arial" w:hAnsi="Arial" w:eastAsia="Arial" w:ascii="Arial"/>
          <w:sz w:val="22"/>
          <w:szCs w:val="22"/>
        </w:rPr>
        <w:t>9.      Ticket Booking Form (Flight, Train, Bus)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894"/>
      </w:pPr>
      <w:r>
        <w:rPr>
          <w:rFonts w:cs="Arial" w:hAnsi="Arial" w:eastAsia="Arial" w:ascii="Arial"/>
          <w:sz w:val="22"/>
          <w:szCs w:val="22"/>
        </w:rPr>
        <w:t>10.      Tour Booking Form (Hotel, Place, Destination etc.)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7"/>
        <w:ind w:left="910"/>
      </w:pPr>
      <w:r>
        <w:rPr>
          <w:rFonts w:cs="Arial" w:hAnsi="Arial" w:eastAsia="Arial" w:ascii="Arial"/>
          <w:sz w:val="22"/>
          <w:szCs w:val="22"/>
        </w:rPr>
        <w:t>11.      Feedback Form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894"/>
      </w:pPr>
      <w:r>
        <w:rPr>
          <w:rFonts w:cs="Arial" w:hAnsi="Arial" w:eastAsia="Arial" w:ascii="Arial"/>
          <w:sz w:val="22"/>
          <w:szCs w:val="22"/>
        </w:rPr>
        <w:t>12.      Contact Us Form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/>
        <w:ind w:left="857" w:right="6162"/>
      </w:pPr>
      <w:r>
        <w:rPr>
          <w:rFonts w:cs="Arial" w:hAnsi="Arial" w:eastAsia="Arial" w:ascii="Arial"/>
          <w:sz w:val="22"/>
          <w:szCs w:val="22"/>
        </w:rPr>
        <w:t>13.      Payment Form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84" w:right="7333"/>
      </w:pPr>
      <w:r>
        <w:rPr>
          <w:rFonts w:cs="Arial" w:hAnsi="Arial" w:eastAsia="Arial" w:ascii="Arial"/>
          <w:b/>
          <w:sz w:val="22"/>
          <w:szCs w:val="22"/>
        </w:rPr>
        <w:t>6. Requirements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47"/>
        <w:ind w:left="1164" w:right="6638"/>
      </w:pPr>
      <w:r>
        <w:rPr>
          <w:rFonts w:cs="Arial" w:hAnsi="Arial" w:eastAsia="Arial" w:ascii="Arial"/>
          <w:sz w:val="22"/>
          <w:szCs w:val="22"/>
        </w:rPr>
        <w:t>1)   Front End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0"/>
        <w:ind w:left="1920"/>
      </w:pPr>
      <w:r>
        <w:rPr>
          <w:rFonts w:cs="Arial Unicode MS" w:hAnsi="Arial Unicode MS" w:eastAsia="Arial Unicode MS" w:ascii="Arial Unicode MS"/>
          <w:sz w:val="22"/>
          <w:szCs w:val="22"/>
        </w:rPr>
        <w:t>➢ </w:t>
      </w:r>
      <w:r>
        <w:rPr>
          <w:rFonts w:cs="Arial" w:hAnsi="Arial" w:eastAsia="Arial" w:ascii="Arial"/>
          <w:sz w:val="22"/>
          <w:szCs w:val="22"/>
        </w:rPr>
        <w:t>Angular 10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0"/>
        <w:ind w:left="1920"/>
      </w:pPr>
      <w:r>
        <w:rPr>
          <w:rFonts w:cs="Arial Unicode MS" w:hAnsi="Arial Unicode MS" w:eastAsia="Arial Unicode MS" w:ascii="Arial Unicode MS"/>
          <w:sz w:val="22"/>
          <w:szCs w:val="22"/>
        </w:rPr>
        <w:t>➢ </w:t>
      </w:r>
      <w:r>
        <w:rPr>
          <w:rFonts w:cs="Arial" w:hAnsi="Arial" w:eastAsia="Arial" w:ascii="Arial"/>
          <w:sz w:val="22"/>
          <w:szCs w:val="22"/>
        </w:rPr>
        <w:t>Bootstrap 4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1164" w:right="6662"/>
      </w:pPr>
      <w:r>
        <w:rPr>
          <w:rFonts w:cs="Arial" w:hAnsi="Arial" w:eastAsia="Arial" w:ascii="Arial"/>
          <w:sz w:val="22"/>
          <w:szCs w:val="22"/>
        </w:rPr>
        <w:t>2)   Back End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5"/>
        <w:ind w:left="1920"/>
      </w:pPr>
      <w:r>
        <w:rPr>
          <w:rFonts w:cs="Arial Unicode MS" w:hAnsi="Arial Unicode MS" w:eastAsia="Arial Unicode MS" w:ascii="Arial Unicode MS"/>
          <w:sz w:val="22"/>
          <w:szCs w:val="22"/>
        </w:rPr>
        <w:t>➢ </w:t>
      </w:r>
      <w:r>
        <w:rPr>
          <w:rFonts w:cs="Arial" w:hAnsi="Arial" w:eastAsia="Arial" w:ascii="Arial"/>
          <w:sz w:val="22"/>
          <w:szCs w:val="22"/>
        </w:rPr>
        <w:t>SpringBoot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/>
        <w:ind w:left="1164" w:right="6662"/>
      </w:pPr>
      <w:r>
        <w:rPr>
          <w:rFonts w:cs="Arial" w:hAnsi="Arial" w:eastAsia="Arial" w:ascii="Arial"/>
          <w:sz w:val="22"/>
          <w:szCs w:val="22"/>
        </w:rPr>
        <w:t>3)   Database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0"/>
        <w:ind w:left="1920"/>
      </w:pPr>
      <w:r>
        <w:rPr>
          <w:rFonts w:cs="Arial Unicode MS" w:hAnsi="Arial Unicode MS" w:eastAsia="Arial Unicode MS" w:ascii="Arial Unicode MS"/>
          <w:sz w:val="22"/>
          <w:szCs w:val="22"/>
        </w:rPr>
        <w:t>➢ </w:t>
      </w:r>
      <w:r>
        <w:rPr>
          <w:rFonts w:cs="Arial" w:hAnsi="Arial" w:eastAsia="Arial" w:ascii="Arial"/>
          <w:sz w:val="22"/>
          <w:szCs w:val="22"/>
        </w:rPr>
        <w:t>Oracle 10g</w:t>
      </w:r>
    </w:p>
    <w:sectPr>
      <w:pgSz w:w="12240" w:h="15840"/>
      <w:pgMar w:top="1360" w:bottom="280" w:left="13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